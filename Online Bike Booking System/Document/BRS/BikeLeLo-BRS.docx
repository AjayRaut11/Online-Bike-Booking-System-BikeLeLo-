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D599" w14:textId="77777777" w:rsidR="00853A8B" w:rsidRDefault="00853A8B" w:rsidP="007952BD">
      <w:pPr>
        <w:autoSpaceDE w:val="0"/>
        <w:spacing w:before="100" w:after="100"/>
        <w:jc w:val="center"/>
        <w:rPr>
          <w:rFonts w:ascii="Arial" w:hAnsi="Arial"/>
          <w:b/>
          <w:bCs/>
          <w:sz w:val="52"/>
          <w:szCs w:val="52"/>
        </w:rPr>
      </w:pPr>
    </w:p>
    <w:p w14:paraId="7A4E36BB" w14:textId="77777777" w:rsidR="00853A8B" w:rsidRDefault="00853A8B" w:rsidP="007952BD">
      <w:pPr>
        <w:autoSpaceDE w:val="0"/>
        <w:spacing w:before="100" w:after="100"/>
        <w:jc w:val="center"/>
        <w:rPr>
          <w:rFonts w:ascii="Arial" w:hAnsi="Arial"/>
          <w:b/>
          <w:bCs/>
          <w:sz w:val="52"/>
          <w:szCs w:val="52"/>
        </w:rPr>
      </w:pPr>
    </w:p>
    <w:p w14:paraId="25969035" w14:textId="77777777" w:rsidR="00853A8B" w:rsidRDefault="00853A8B" w:rsidP="007952BD">
      <w:pPr>
        <w:autoSpaceDE w:val="0"/>
        <w:spacing w:before="100" w:after="100"/>
        <w:jc w:val="center"/>
        <w:rPr>
          <w:rFonts w:ascii="Arial" w:hAnsi="Arial"/>
          <w:b/>
          <w:bCs/>
          <w:sz w:val="52"/>
          <w:szCs w:val="52"/>
        </w:rPr>
      </w:pPr>
    </w:p>
    <w:p w14:paraId="1C2706DD" w14:textId="77777777" w:rsidR="00853A8B" w:rsidRDefault="00853A8B" w:rsidP="007952BD">
      <w:pPr>
        <w:autoSpaceDE w:val="0"/>
        <w:spacing w:before="100" w:after="100"/>
        <w:jc w:val="center"/>
        <w:rPr>
          <w:rFonts w:ascii="Arial" w:hAnsi="Arial"/>
          <w:b/>
          <w:bCs/>
          <w:sz w:val="52"/>
          <w:szCs w:val="52"/>
        </w:rPr>
      </w:pPr>
    </w:p>
    <w:p w14:paraId="203F1C50" w14:textId="77777777" w:rsidR="00853A8B" w:rsidRDefault="00853A8B" w:rsidP="007952BD">
      <w:pPr>
        <w:autoSpaceDE w:val="0"/>
        <w:spacing w:before="100" w:after="100"/>
        <w:jc w:val="center"/>
        <w:rPr>
          <w:rFonts w:ascii="Arial" w:hAnsi="Arial"/>
          <w:b/>
          <w:bCs/>
          <w:sz w:val="52"/>
          <w:szCs w:val="52"/>
        </w:rPr>
      </w:pPr>
    </w:p>
    <w:p w14:paraId="302DDC3D" w14:textId="77777777" w:rsidR="00853A8B" w:rsidRDefault="00853A8B" w:rsidP="007952BD">
      <w:pPr>
        <w:autoSpaceDE w:val="0"/>
        <w:spacing w:before="100" w:after="100"/>
        <w:jc w:val="center"/>
        <w:rPr>
          <w:rFonts w:ascii="Arial" w:hAnsi="Arial"/>
          <w:b/>
          <w:bCs/>
          <w:sz w:val="52"/>
          <w:szCs w:val="52"/>
        </w:rPr>
      </w:pPr>
    </w:p>
    <w:p w14:paraId="6A66EC52" w14:textId="77777777" w:rsidR="00853A8B" w:rsidRDefault="00853A8B" w:rsidP="007952BD">
      <w:pPr>
        <w:autoSpaceDE w:val="0"/>
        <w:spacing w:before="100" w:after="100"/>
        <w:jc w:val="center"/>
        <w:rPr>
          <w:rFonts w:ascii="Arial" w:hAnsi="Arial"/>
          <w:b/>
          <w:bCs/>
          <w:sz w:val="52"/>
          <w:szCs w:val="52"/>
        </w:rPr>
      </w:pPr>
    </w:p>
    <w:p w14:paraId="0984EFAB" w14:textId="77777777" w:rsidR="007952BD" w:rsidRDefault="007952BD" w:rsidP="007952BD">
      <w:pPr>
        <w:autoSpaceDE w:val="0"/>
        <w:spacing w:before="100" w:after="100"/>
        <w:jc w:val="center"/>
        <w:rPr>
          <w:rFonts w:ascii="Arial" w:hAnsi="Arial"/>
          <w:b/>
          <w:bCs/>
          <w:sz w:val="52"/>
          <w:szCs w:val="52"/>
        </w:rPr>
      </w:pPr>
      <w:r>
        <w:rPr>
          <w:rFonts w:ascii="Arial" w:hAnsi="Arial"/>
          <w:b/>
          <w:bCs/>
          <w:sz w:val="52"/>
          <w:szCs w:val="52"/>
        </w:rPr>
        <w:t>BikeLeLo</w:t>
      </w:r>
    </w:p>
    <w:p w14:paraId="4BEB197C" w14:textId="77777777" w:rsidR="007952BD" w:rsidRDefault="007952BD" w:rsidP="007952BD">
      <w:pPr>
        <w:autoSpaceDE w:val="0"/>
        <w:spacing w:before="100" w:after="100"/>
        <w:jc w:val="center"/>
        <w:rPr>
          <w:rFonts w:ascii="Arial" w:hAnsi="Arial"/>
          <w:b/>
          <w:bCs/>
          <w:sz w:val="52"/>
          <w:szCs w:val="52"/>
        </w:rPr>
      </w:pPr>
    </w:p>
    <w:p w14:paraId="153D83E4" w14:textId="77777777" w:rsidR="007952BD" w:rsidRDefault="007952BD" w:rsidP="00853A8B">
      <w:pPr>
        <w:autoSpaceDE w:val="0"/>
        <w:spacing w:before="100" w:after="100"/>
        <w:jc w:val="center"/>
      </w:pPr>
      <w:r w:rsidRPr="000E6E7C">
        <w:rPr>
          <w:rFonts w:ascii="Segoe UI" w:hAnsi="Segoe UI" w:cs="Segoe UI"/>
          <w:b/>
          <w:bCs/>
          <w:sz w:val="28"/>
          <w:szCs w:val="28"/>
        </w:rPr>
        <w:t>Business Requirement Specification</w:t>
      </w:r>
    </w:p>
    <w:p w14:paraId="73F96D22" w14:textId="77777777" w:rsidR="007952BD" w:rsidRDefault="007952BD" w:rsidP="007952BD"/>
    <w:p w14:paraId="42DCB11B" w14:textId="77777777" w:rsidR="007952BD" w:rsidRDefault="007952BD" w:rsidP="007952BD"/>
    <w:p w14:paraId="2783271C" w14:textId="77777777" w:rsidR="007952BD" w:rsidRDefault="007952BD" w:rsidP="007952BD"/>
    <w:p w14:paraId="6D802FE4" w14:textId="77777777" w:rsidR="007952BD" w:rsidRDefault="007952BD" w:rsidP="007952BD"/>
    <w:p w14:paraId="69BA2C0C" w14:textId="77777777" w:rsidR="007952BD" w:rsidRDefault="007952BD" w:rsidP="007952BD"/>
    <w:p w14:paraId="2638A9B1" w14:textId="77777777" w:rsidR="007952BD" w:rsidRDefault="007952BD" w:rsidP="007952BD"/>
    <w:p w14:paraId="66D2C344" w14:textId="77777777" w:rsidR="007952BD" w:rsidRDefault="007952BD" w:rsidP="007952BD"/>
    <w:p w14:paraId="3E99EAFC" w14:textId="77777777" w:rsidR="007952BD" w:rsidRDefault="007952BD" w:rsidP="007952BD"/>
    <w:p w14:paraId="31D892E0" w14:textId="77777777" w:rsidR="007952BD" w:rsidRDefault="007952BD" w:rsidP="007952BD"/>
    <w:p w14:paraId="5C87603C" w14:textId="77777777" w:rsidR="007952BD" w:rsidRDefault="007952BD" w:rsidP="007952BD"/>
    <w:p w14:paraId="5083B4DD" w14:textId="77777777" w:rsidR="007952BD" w:rsidRDefault="007952BD" w:rsidP="007952BD"/>
    <w:p w14:paraId="67BE5EAB" w14:textId="77777777" w:rsidR="007952BD" w:rsidRDefault="007952BD" w:rsidP="007952BD"/>
    <w:p w14:paraId="0D42C4E7" w14:textId="77777777" w:rsidR="007952BD" w:rsidRDefault="007952BD" w:rsidP="007952BD"/>
    <w:p w14:paraId="55889248" w14:textId="77777777" w:rsidR="007952BD" w:rsidRDefault="007952BD" w:rsidP="007952BD"/>
    <w:p w14:paraId="7360AF1E" w14:textId="77777777" w:rsidR="007952BD" w:rsidRDefault="007952BD" w:rsidP="007952BD"/>
    <w:p w14:paraId="5F2AFF5E" w14:textId="77777777" w:rsidR="007952BD" w:rsidRDefault="007952BD" w:rsidP="007952BD"/>
    <w:p w14:paraId="0F93A187" w14:textId="77777777" w:rsidR="007952BD" w:rsidRDefault="007952BD" w:rsidP="007952BD"/>
    <w:p w14:paraId="2DA86C7F" w14:textId="77777777" w:rsidR="007952BD" w:rsidRDefault="007952BD" w:rsidP="007952BD"/>
    <w:p w14:paraId="3156FD4F" w14:textId="77777777" w:rsidR="007952BD" w:rsidRDefault="007952BD" w:rsidP="007952BD"/>
    <w:p w14:paraId="714089E0" w14:textId="77777777" w:rsidR="007952BD" w:rsidRDefault="007952BD" w:rsidP="007952BD"/>
    <w:p w14:paraId="53F64FD5" w14:textId="77777777" w:rsidR="007952BD" w:rsidRDefault="007952BD" w:rsidP="007952BD"/>
    <w:p w14:paraId="2B618927" w14:textId="77777777" w:rsidR="007952BD" w:rsidRDefault="007952BD" w:rsidP="007952BD"/>
    <w:p w14:paraId="57D770C9" w14:textId="77777777" w:rsidR="007952BD" w:rsidRDefault="007952BD" w:rsidP="007952BD"/>
    <w:p w14:paraId="7F0EC421" w14:textId="77777777" w:rsidR="007952BD" w:rsidRDefault="007952BD" w:rsidP="007952BD"/>
    <w:p w14:paraId="74872284" w14:textId="77777777" w:rsidR="007952BD" w:rsidRPr="00853A8B" w:rsidRDefault="007952BD" w:rsidP="00853A8B">
      <w:pPr>
        <w:pStyle w:val="Heading1"/>
        <w:pageBreakBefore/>
        <w:rPr>
          <w:sz w:val="36"/>
        </w:rPr>
      </w:pPr>
      <w:r w:rsidRPr="00853A8B">
        <w:rPr>
          <w:sz w:val="36"/>
        </w:rPr>
        <w:lastRenderedPageBreak/>
        <w:t>Table of Contents</w:t>
      </w:r>
    </w:p>
    <w:p w14:paraId="7F441DF5" w14:textId="77777777" w:rsidR="007952BD" w:rsidRDefault="007952BD" w:rsidP="007952BD"/>
    <w:tbl>
      <w:tblPr>
        <w:tblStyle w:val="TableGrid"/>
        <w:tblW w:w="0" w:type="auto"/>
        <w:tblInd w:w="-215" w:type="dxa"/>
        <w:tblLook w:val="04A0" w:firstRow="1" w:lastRow="0" w:firstColumn="1" w:lastColumn="0" w:noHBand="0" w:noVBand="1"/>
      </w:tblPr>
      <w:tblGrid>
        <w:gridCol w:w="1017"/>
        <w:gridCol w:w="7165"/>
        <w:gridCol w:w="1142"/>
      </w:tblGrid>
      <w:tr w:rsidR="007952BD" w14:paraId="0818C6A8" w14:textId="77777777" w:rsidTr="003C3635">
        <w:trPr>
          <w:trHeight w:val="628"/>
        </w:trPr>
        <w:tc>
          <w:tcPr>
            <w:tcW w:w="1017" w:type="dxa"/>
            <w:vAlign w:val="center"/>
          </w:tcPr>
          <w:p w14:paraId="733E3184" w14:textId="77777777" w:rsidR="007952BD" w:rsidRDefault="007952BD" w:rsidP="00853A8B">
            <w:pPr>
              <w:jc w:val="center"/>
            </w:pPr>
            <w:r>
              <w:t>Sr. No.</w:t>
            </w:r>
          </w:p>
        </w:tc>
        <w:tc>
          <w:tcPr>
            <w:tcW w:w="7165" w:type="dxa"/>
            <w:vAlign w:val="center"/>
          </w:tcPr>
          <w:p w14:paraId="33FE9C5A" w14:textId="77777777" w:rsidR="007952BD" w:rsidRDefault="007952BD" w:rsidP="00853A8B">
            <w:pPr>
              <w:jc w:val="center"/>
            </w:pPr>
            <w:r>
              <w:t>Title</w:t>
            </w:r>
          </w:p>
        </w:tc>
        <w:tc>
          <w:tcPr>
            <w:tcW w:w="1142" w:type="dxa"/>
            <w:vAlign w:val="center"/>
          </w:tcPr>
          <w:p w14:paraId="49C0E4DD" w14:textId="77777777" w:rsidR="007952BD" w:rsidRDefault="007952BD" w:rsidP="00853A8B">
            <w:pPr>
              <w:jc w:val="center"/>
            </w:pPr>
            <w:r>
              <w:t>Page No.</w:t>
            </w:r>
          </w:p>
        </w:tc>
      </w:tr>
      <w:tr w:rsidR="007952BD" w14:paraId="66D66AF6" w14:textId="77777777" w:rsidTr="003C3635">
        <w:trPr>
          <w:trHeight w:val="761"/>
        </w:trPr>
        <w:tc>
          <w:tcPr>
            <w:tcW w:w="1017" w:type="dxa"/>
            <w:vAlign w:val="center"/>
          </w:tcPr>
          <w:p w14:paraId="3989E2BD" w14:textId="77777777" w:rsidR="007952BD" w:rsidRDefault="007952BD" w:rsidP="00853A8B">
            <w:pPr>
              <w:jc w:val="center"/>
            </w:pPr>
            <w:r>
              <w:t>1</w:t>
            </w:r>
          </w:p>
        </w:tc>
        <w:tc>
          <w:tcPr>
            <w:tcW w:w="7165" w:type="dxa"/>
            <w:vAlign w:val="center"/>
          </w:tcPr>
          <w:p w14:paraId="79CC3FFA" w14:textId="77777777" w:rsidR="007952BD" w:rsidRDefault="007952BD" w:rsidP="00853A8B">
            <w:pPr>
              <w:jc w:val="center"/>
            </w:pPr>
            <w:r>
              <w:t>Introduction</w:t>
            </w:r>
          </w:p>
        </w:tc>
        <w:tc>
          <w:tcPr>
            <w:tcW w:w="1142" w:type="dxa"/>
            <w:vAlign w:val="center"/>
          </w:tcPr>
          <w:p w14:paraId="2BBF596D" w14:textId="77777777" w:rsidR="007952BD" w:rsidRDefault="0028600C" w:rsidP="00853A8B">
            <w:pPr>
              <w:jc w:val="center"/>
            </w:pPr>
            <w:r>
              <w:t>1</w:t>
            </w:r>
          </w:p>
        </w:tc>
      </w:tr>
      <w:tr w:rsidR="007952BD" w14:paraId="5D2174AD" w14:textId="77777777" w:rsidTr="003C3635">
        <w:trPr>
          <w:trHeight w:val="762"/>
        </w:trPr>
        <w:tc>
          <w:tcPr>
            <w:tcW w:w="1017" w:type="dxa"/>
            <w:vAlign w:val="center"/>
          </w:tcPr>
          <w:p w14:paraId="4AD23A54" w14:textId="77777777" w:rsidR="007952BD" w:rsidRDefault="007952BD" w:rsidP="00853A8B">
            <w:pPr>
              <w:jc w:val="center"/>
            </w:pPr>
            <w:r>
              <w:t>2</w:t>
            </w:r>
          </w:p>
        </w:tc>
        <w:tc>
          <w:tcPr>
            <w:tcW w:w="7165" w:type="dxa"/>
            <w:vAlign w:val="center"/>
          </w:tcPr>
          <w:p w14:paraId="7E1495FB" w14:textId="77777777" w:rsidR="007952BD" w:rsidRDefault="007952BD" w:rsidP="00853A8B">
            <w:pPr>
              <w:jc w:val="center"/>
            </w:pPr>
            <w:r>
              <w:t>Business Requirements Overview</w:t>
            </w:r>
          </w:p>
        </w:tc>
        <w:tc>
          <w:tcPr>
            <w:tcW w:w="1142" w:type="dxa"/>
            <w:vAlign w:val="center"/>
          </w:tcPr>
          <w:p w14:paraId="76CACCD8" w14:textId="77777777" w:rsidR="007952BD" w:rsidRDefault="0028600C" w:rsidP="00853A8B">
            <w:pPr>
              <w:jc w:val="center"/>
            </w:pPr>
            <w:r>
              <w:t>2</w:t>
            </w:r>
          </w:p>
        </w:tc>
      </w:tr>
      <w:tr w:rsidR="007952BD" w14:paraId="5D8DABCD" w14:textId="77777777" w:rsidTr="003C3635">
        <w:trPr>
          <w:trHeight w:val="762"/>
        </w:trPr>
        <w:tc>
          <w:tcPr>
            <w:tcW w:w="1017" w:type="dxa"/>
            <w:vAlign w:val="center"/>
          </w:tcPr>
          <w:p w14:paraId="6785F493" w14:textId="77777777" w:rsidR="007952BD" w:rsidRDefault="007952BD" w:rsidP="00853A8B">
            <w:pPr>
              <w:jc w:val="center"/>
            </w:pPr>
            <w:r>
              <w:t>3</w:t>
            </w:r>
          </w:p>
        </w:tc>
        <w:tc>
          <w:tcPr>
            <w:tcW w:w="7165" w:type="dxa"/>
            <w:vAlign w:val="center"/>
          </w:tcPr>
          <w:p w14:paraId="1904A28B" w14:textId="77777777" w:rsidR="007952BD" w:rsidRDefault="007952BD" w:rsidP="00853A8B">
            <w:pPr>
              <w:jc w:val="center"/>
            </w:pPr>
            <w:r>
              <w:t>Functional Requirements Overview</w:t>
            </w:r>
          </w:p>
        </w:tc>
        <w:tc>
          <w:tcPr>
            <w:tcW w:w="1142" w:type="dxa"/>
            <w:vAlign w:val="center"/>
          </w:tcPr>
          <w:p w14:paraId="61DC5AA1" w14:textId="77777777" w:rsidR="007952BD" w:rsidRDefault="0028600C" w:rsidP="00853A8B">
            <w:pPr>
              <w:jc w:val="center"/>
            </w:pPr>
            <w:r>
              <w:t>3</w:t>
            </w:r>
          </w:p>
        </w:tc>
      </w:tr>
      <w:tr w:rsidR="007952BD" w14:paraId="676DE7B1" w14:textId="77777777" w:rsidTr="003C3635">
        <w:trPr>
          <w:trHeight w:val="797"/>
        </w:trPr>
        <w:tc>
          <w:tcPr>
            <w:tcW w:w="1017" w:type="dxa"/>
            <w:vAlign w:val="center"/>
          </w:tcPr>
          <w:p w14:paraId="1F04C518" w14:textId="77777777" w:rsidR="007952BD" w:rsidRDefault="007952BD" w:rsidP="00853A8B">
            <w:pPr>
              <w:jc w:val="center"/>
            </w:pPr>
            <w:r>
              <w:t>4</w:t>
            </w:r>
          </w:p>
        </w:tc>
        <w:tc>
          <w:tcPr>
            <w:tcW w:w="7165" w:type="dxa"/>
            <w:vAlign w:val="center"/>
          </w:tcPr>
          <w:p w14:paraId="1509F998" w14:textId="77777777" w:rsidR="007952BD" w:rsidRDefault="007952BD" w:rsidP="00853A8B">
            <w:pPr>
              <w:jc w:val="center"/>
            </w:pPr>
            <w:r>
              <w:t>Non-Functional Requirements</w:t>
            </w:r>
          </w:p>
        </w:tc>
        <w:tc>
          <w:tcPr>
            <w:tcW w:w="1142" w:type="dxa"/>
            <w:vAlign w:val="center"/>
          </w:tcPr>
          <w:p w14:paraId="3AB907D2" w14:textId="010454B0" w:rsidR="007952BD" w:rsidRDefault="005B0502" w:rsidP="00853A8B">
            <w:pPr>
              <w:jc w:val="center"/>
            </w:pPr>
            <w:r>
              <w:t>5</w:t>
            </w:r>
          </w:p>
        </w:tc>
      </w:tr>
    </w:tbl>
    <w:p w14:paraId="7E5E5A6C" w14:textId="77777777" w:rsidR="007952BD" w:rsidRDefault="007952BD" w:rsidP="007952BD"/>
    <w:p w14:paraId="04BFDB5F" w14:textId="77777777" w:rsidR="007952BD" w:rsidRDefault="007952BD" w:rsidP="007952BD"/>
    <w:p w14:paraId="4F4F81FC" w14:textId="77777777" w:rsidR="007952BD" w:rsidRDefault="007952BD" w:rsidP="007952BD"/>
    <w:p w14:paraId="383A7C69" w14:textId="77777777" w:rsidR="007952BD" w:rsidRDefault="007952BD" w:rsidP="007952BD"/>
    <w:p w14:paraId="36C39625" w14:textId="77777777" w:rsidR="007952BD" w:rsidRDefault="007952BD" w:rsidP="007952BD"/>
    <w:p w14:paraId="0863E6A8" w14:textId="77777777" w:rsidR="007952BD" w:rsidRDefault="007952BD" w:rsidP="007952BD"/>
    <w:p w14:paraId="7B946D01" w14:textId="77777777" w:rsidR="007952BD" w:rsidRDefault="007952BD" w:rsidP="007952BD"/>
    <w:p w14:paraId="0826C57D" w14:textId="77777777" w:rsidR="007952BD" w:rsidRDefault="007952BD" w:rsidP="007952BD"/>
    <w:p w14:paraId="52730548" w14:textId="77777777" w:rsidR="007952BD" w:rsidRDefault="007952BD" w:rsidP="007952BD"/>
    <w:p w14:paraId="219E6FD4" w14:textId="77777777" w:rsidR="007952BD" w:rsidRDefault="007952BD" w:rsidP="007952BD"/>
    <w:p w14:paraId="5634D53B" w14:textId="77777777" w:rsidR="007952BD" w:rsidRDefault="007952BD" w:rsidP="007952BD"/>
    <w:p w14:paraId="43E521A2" w14:textId="77777777" w:rsidR="007952BD" w:rsidRDefault="007952BD" w:rsidP="007952BD"/>
    <w:p w14:paraId="48481E97" w14:textId="77777777" w:rsidR="007952BD" w:rsidRDefault="007952BD" w:rsidP="007952BD"/>
    <w:p w14:paraId="11CA5F6D" w14:textId="77777777" w:rsidR="007952BD" w:rsidRDefault="007952BD" w:rsidP="007952BD"/>
    <w:p w14:paraId="1BBB8089" w14:textId="77777777" w:rsidR="007952BD" w:rsidRDefault="007952BD" w:rsidP="007952BD"/>
    <w:p w14:paraId="033EDA7F" w14:textId="77777777" w:rsidR="007952BD" w:rsidRDefault="007952BD" w:rsidP="007952BD"/>
    <w:p w14:paraId="1D50DBA2" w14:textId="77777777" w:rsidR="007952BD" w:rsidRDefault="007952BD" w:rsidP="007952BD"/>
    <w:p w14:paraId="420690BF" w14:textId="77777777" w:rsidR="007952BD" w:rsidRDefault="007952BD" w:rsidP="007952BD"/>
    <w:p w14:paraId="10EBD764" w14:textId="77777777" w:rsidR="007952BD" w:rsidRDefault="007952BD" w:rsidP="007952BD"/>
    <w:p w14:paraId="42B2CF4D" w14:textId="77777777" w:rsidR="007952BD" w:rsidRDefault="007952BD" w:rsidP="007952BD"/>
    <w:p w14:paraId="60C78ABF" w14:textId="77777777" w:rsidR="007952BD" w:rsidRDefault="007952BD" w:rsidP="007952BD"/>
    <w:p w14:paraId="6222B00E" w14:textId="77777777" w:rsidR="007952BD" w:rsidRDefault="007952BD" w:rsidP="007952BD"/>
    <w:p w14:paraId="67C8EDCA" w14:textId="77777777" w:rsidR="007952BD" w:rsidRDefault="007952BD" w:rsidP="007952BD"/>
    <w:p w14:paraId="22573D05" w14:textId="77777777" w:rsidR="007952BD" w:rsidRDefault="007952BD" w:rsidP="007952BD"/>
    <w:p w14:paraId="07CCAC1B" w14:textId="77777777" w:rsidR="007952BD" w:rsidRDefault="007952BD" w:rsidP="007952BD"/>
    <w:p w14:paraId="51F33FA1" w14:textId="77777777" w:rsidR="007952BD" w:rsidRDefault="007952BD" w:rsidP="007952BD"/>
    <w:p w14:paraId="7BDCE9B0" w14:textId="77777777" w:rsidR="007952BD" w:rsidRDefault="007952BD" w:rsidP="007952BD"/>
    <w:p w14:paraId="64FDFBD9" w14:textId="77777777" w:rsidR="007952BD" w:rsidRDefault="007952BD" w:rsidP="007952BD"/>
    <w:p w14:paraId="7EB397DC" w14:textId="77777777" w:rsidR="0028600C" w:rsidRDefault="0028600C">
      <w:pPr>
        <w:widowControl/>
        <w:suppressAutoHyphens w:val="0"/>
        <w:spacing w:after="200" w:line="276" w:lineRule="auto"/>
        <w:rPr>
          <w:rFonts w:ascii="Arial" w:hAnsi="Arial"/>
          <w:b/>
          <w:bCs/>
          <w:sz w:val="32"/>
          <w:szCs w:val="32"/>
        </w:rPr>
      </w:pPr>
      <w:r>
        <w:rPr>
          <w:noProof/>
        </w:rPr>
        <mc:AlternateContent>
          <mc:Choice Requires="wps">
            <w:drawing>
              <wp:anchor distT="0" distB="0" distL="114300" distR="114300" simplePos="0" relativeHeight="251659264" behindDoc="0" locked="0" layoutInCell="1" allowOverlap="1" wp14:anchorId="7ED29C7B" wp14:editId="70CA1C75">
                <wp:simplePos x="0" y="0"/>
                <wp:positionH relativeFrom="column">
                  <wp:posOffset>5241303</wp:posOffset>
                </wp:positionH>
                <wp:positionV relativeFrom="paragraph">
                  <wp:posOffset>1215403</wp:posOffset>
                </wp:positionV>
                <wp:extent cx="763571" cy="377072"/>
                <wp:effectExtent l="0" t="0" r="17780" b="23495"/>
                <wp:wrapNone/>
                <wp:docPr id="1" name="Text Box 1"/>
                <wp:cNvGraphicFramePr/>
                <a:graphic xmlns:a="http://schemas.openxmlformats.org/drawingml/2006/main">
                  <a:graphicData uri="http://schemas.microsoft.com/office/word/2010/wordprocessingShape">
                    <wps:wsp>
                      <wps:cNvSpPr txBox="1"/>
                      <wps:spPr>
                        <a:xfrm>
                          <a:off x="0" y="0"/>
                          <a:ext cx="763571" cy="377072"/>
                        </a:xfrm>
                        <a:prstGeom prst="rect">
                          <a:avLst/>
                        </a:prstGeom>
                        <a:solidFill>
                          <a:schemeClr val="lt1"/>
                        </a:solidFill>
                        <a:ln w="6350">
                          <a:solidFill>
                            <a:schemeClr val="bg1"/>
                          </a:solidFill>
                        </a:ln>
                      </wps:spPr>
                      <wps:txbx>
                        <w:txbxContent>
                          <w:p w14:paraId="5C6A6A15" w14:textId="77777777" w:rsidR="0028600C" w:rsidRDefault="00286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D29C7B" id="_x0000_t202" coordsize="21600,21600" o:spt="202" path="m,l,21600r21600,l21600,xe">
                <v:stroke joinstyle="miter"/>
                <v:path gradientshapeok="t" o:connecttype="rect"/>
              </v:shapetype>
              <v:shape id="Text Box 1" o:spid="_x0000_s1026" type="#_x0000_t202" style="position:absolute;margin-left:412.7pt;margin-top:95.7pt;width:60.1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" fillcolor="white [3201]" strokecolor="white [3212]" strokeweight=".5pt">
                <v:textbox>
                  <w:txbxContent>
                    <w:p w14:paraId="5C6A6A15" w14:textId="77777777" w:rsidR="0028600C" w:rsidRDefault="0028600C"/>
                  </w:txbxContent>
                </v:textbox>
              </v:shape>
            </w:pict>
          </mc:Fallback>
        </mc:AlternateContent>
      </w:r>
      <w:r>
        <w:br w:type="page"/>
      </w:r>
    </w:p>
    <w:p w14:paraId="18D27248" w14:textId="77777777" w:rsidR="0028600C" w:rsidRDefault="0028600C" w:rsidP="00853A8B">
      <w:pPr>
        <w:pStyle w:val="Heading1"/>
        <w:pageBreakBefore/>
        <w:sectPr w:rsidR="0028600C" w:rsidSect="0028600C">
          <w:footerReference w:type="default" r:id="rId7"/>
          <w:pgSz w:w="11906" w:h="16838"/>
          <w:pgMar w:top="993" w:right="1440" w:bottom="1440" w:left="1440" w:header="708" w:footer="708" w:gutter="0"/>
          <w:pgNumType w:start="1"/>
          <w:cols w:space="708"/>
          <w:titlePg/>
          <w:docGrid w:linePitch="360"/>
        </w:sectPr>
      </w:pPr>
    </w:p>
    <w:p w14:paraId="5C770634" w14:textId="77777777" w:rsidR="00853A8B" w:rsidRDefault="00853A8B" w:rsidP="00853A8B">
      <w:pPr>
        <w:pStyle w:val="Heading1"/>
        <w:pageBreakBefore/>
      </w:pPr>
      <w:r>
        <w:lastRenderedPageBreak/>
        <w:t>1. Introduction</w:t>
      </w:r>
    </w:p>
    <w:p w14:paraId="5D35CEC2" w14:textId="77777777" w:rsidR="00853A8B" w:rsidRPr="00FC1271" w:rsidRDefault="00853A8B" w:rsidP="00853A8B">
      <w:pPr>
        <w:pStyle w:val="BodyText"/>
      </w:pPr>
    </w:p>
    <w:p w14:paraId="7449C875" w14:textId="77777777" w:rsidR="00853A8B" w:rsidRDefault="00853A8B" w:rsidP="00853A8B">
      <w:pPr>
        <w:pStyle w:val="Heading"/>
        <w:numPr>
          <w:ilvl w:val="1"/>
          <w:numId w:val="5"/>
        </w:numPr>
        <w:ind w:left="930"/>
      </w:pPr>
      <w:r>
        <w:t>Document Purpose</w:t>
      </w:r>
    </w:p>
    <w:p w14:paraId="4D9C247E" w14:textId="77777777" w:rsidR="00853A8B" w:rsidRPr="00DF70AD" w:rsidRDefault="00853A8B" w:rsidP="00853A8B">
      <w:pPr>
        <w:pStyle w:val="BodyText"/>
        <w:ind w:firstLine="570"/>
        <w:rPr>
          <w:rFonts w:ascii="Segoe UI" w:hAnsi="Segoe UI"/>
          <w:sz w:val="22"/>
          <w:szCs w:val="22"/>
        </w:rPr>
      </w:pPr>
      <w:r>
        <w:rPr>
          <w:rFonts w:ascii="Segoe UI" w:hAnsi="Segoe UI"/>
          <w:sz w:val="22"/>
          <w:szCs w:val="22"/>
        </w:rPr>
        <w:t>This document communicates the business requirements and scope for developing Online Bike Booking (BikeLeLo) System. The scope of this document is to define the functional and non-functional requirements, business rules and other constraints requirements.</w:t>
      </w:r>
    </w:p>
    <w:p w14:paraId="7A30D681" w14:textId="77777777" w:rsidR="00853A8B" w:rsidRPr="00B34969" w:rsidRDefault="00853A8B" w:rsidP="00853A8B">
      <w:pPr>
        <w:pStyle w:val="Heading"/>
        <w:numPr>
          <w:ilvl w:val="1"/>
          <w:numId w:val="5"/>
        </w:numPr>
        <w:ind w:left="990"/>
      </w:pPr>
      <w:r>
        <w:t xml:space="preserve"> Project Background</w:t>
      </w:r>
    </w:p>
    <w:p w14:paraId="3EA1FFCF" w14:textId="77777777" w:rsidR="00853A8B" w:rsidRDefault="00853A8B" w:rsidP="00853A8B">
      <w:pPr>
        <w:widowControl/>
        <w:suppressAutoHyphens w:val="0"/>
        <w:autoSpaceDE w:val="0"/>
        <w:autoSpaceDN w:val="0"/>
        <w:adjustRightInd w:val="0"/>
        <w:ind w:firstLine="630"/>
        <w:jc w:val="both"/>
        <w:rPr>
          <w:rFonts w:ascii="Segoe UI" w:hAnsi="Segoe UI"/>
          <w:sz w:val="22"/>
          <w:szCs w:val="22"/>
        </w:rPr>
      </w:pPr>
      <w:r w:rsidRPr="00E43474">
        <w:rPr>
          <w:rFonts w:ascii="Segoe UI" w:hAnsi="Segoe UI"/>
          <w:sz w:val="22"/>
          <w:szCs w:val="22"/>
        </w:rPr>
        <w:t>At present there is no such computerized system from where one can book</w:t>
      </w:r>
      <w:r>
        <w:rPr>
          <w:rFonts w:ascii="Segoe UI" w:hAnsi="Segoe UI"/>
          <w:sz w:val="22"/>
          <w:szCs w:val="22"/>
        </w:rPr>
        <w:t xml:space="preserve"> </w:t>
      </w:r>
      <w:r w:rsidRPr="00E43474">
        <w:rPr>
          <w:rFonts w:ascii="Segoe UI" w:hAnsi="Segoe UI"/>
          <w:sz w:val="22"/>
          <w:szCs w:val="22"/>
        </w:rPr>
        <w:t>bike in advance from specific location, while users/clients can only view various kind of bikes</w:t>
      </w:r>
      <w:r>
        <w:rPr>
          <w:rFonts w:ascii="Segoe UI" w:hAnsi="Segoe UI"/>
          <w:sz w:val="22"/>
          <w:szCs w:val="22"/>
        </w:rPr>
        <w:t xml:space="preserve"> </w:t>
      </w:r>
      <w:r w:rsidRPr="00E43474">
        <w:rPr>
          <w:rFonts w:ascii="Segoe UI" w:hAnsi="Segoe UI"/>
          <w:sz w:val="22"/>
          <w:szCs w:val="22"/>
        </w:rPr>
        <w:t>and get to know about any bike's specifications, ex-show room and on-road price over internet.</w:t>
      </w:r>
      <w:r>
        <w:rPr>
          <w:rFonts w:ascii="Segoe UI" w:hAnsi="Segoe UI"/>
          <w:sz w:val="22"/>
          <w:szCs w:val="22"/>
        </w:rPr>
        <w:t xml:space="preserve"> </w:t>
      </w:r>
      <w:r w:rsidRPr="00E43474">
        <w:rPr>
          <w:rFonts w:ascii="Segoe UI" w:hAnsi="Segoe UI"/>
          <w:sz w:val="22"/>
          <w:szCs w:val="22"/>
        </w:rPr>
        <w:t>Currently, the user/client having knowledge about bike's specification have to go to showroom to book his bike, which again takes time for further process. Due to high demand for bikes, scooters especially of electric bikes because of petrol price hike there is long waiting period to get delivery of desired bike. Clients have to visit showrooms many times in a while for booking and getting notified about delivery. For booking bike from other city the clients/user needs to travel all the time to the specific location it becomes very hectic as there might be chances of unavailability for booking.</w:t>
      </w:r>
    </w:p>
    <w:p w14:paraId="67DF863B" w14:textId="77777777" w:rsidR="00853A8B" w:rsidRPr="00FC1271" w:rsidRDefault="00853A8B" w:rsidP="00853A8B">
      <w:pPr>
        <w:pStyle w:val="Heading"/>
        <w:numPr>
          <w:ilvl w:val="1"/>
          <w:numId w:val="5"/>
        </w:numPr>
        <w:ind w:left="990"/>
      </w:pPr>
      <w:r>
        <w:t xml:space="preserve">Goals of the project </w:t>
      </w:r>
    </w:p>
    <w:p w14:paraId="052D8411" w14:textId="77777777" w:rsidR="00853A8B" w:rsidRPr="00483F9C" w:rsidRDefault="00853A8B" w:rsidP="00853A8B">
      <w:pPr>
        <w:pStyle w:val="BodyText"/>
        <w:ind w:firstLine="270"/>
        <w:rPr>
          <w:rFonts w:ascii="Segoe UI" w:hAnsi="Segoe UI" w:cs="Segoe UI"/>
          <w:sz w:val="22"/>
          <w:szCs w:val="22"/>
        </w:rPr>
      </w:pPr>
      <w:r w:rsidRPr="00483F9C">
        <w:rPr>
          <w:rFonts w:ascii="Segoe UI" w:hAnsi="Segoe UI" w:cs="Segoe UI"/>
          <w:sz w:val="22"/>
          <w:szCs w:val="22"/>
        </w:rPr>
        <w:t>The main objective of this project is to provide a platform for the users</w:t>
      </w:r>
      <w:r>
        <w:rPr>
          <w:rFonts w:ascii="Segoe UI" w:hAnsi="Segoe UI" w:cs="Segoe UI"/>
          <w:sz w:val="22"/>
          <w:szCs w:val="22"/>
        </w:rPr>
        <w:t xml:space="preserve"> </w:t>
      </w:r>
      <w:r w:rsidRPr="00483F9C">
        <w:rPr>
          <w:rFonts w:ascii="Segoe UI" w:hAnsi="Segoe UI" w:cs="Segoe UI"/>
          <w:sz w:val="22"/>
          <w:szCs w:val="22"/>
        </w:rPr>
        <w:t>to get details about on road prices for different cities and can book their desired bike instantly.</w:t>
      </w:r>
    </w:p>
    <w:p w14:paraId="3E30329A" w14:textId="77777777" w:rsidR="00853A8B" w:rsidRDefault="00853A8B" w:rsidP="00853A8B">
      <w:pPr>
        <w:pStyle w:val="BodyText"/>
        <w:rPr>
          <w:rFonts w:ascii="Segoe UI" w:hAnsi="Segoe UI" w:cs="Segoe UI"/>
          <w:sz w:val="22"/>
          <w:szCs w:val="22"/>
        </w:rPr>
      </w:pPr>
      <w:r w:rsidRPr="00483F9C">
        <w:rPr>
          <w:rFonts w:ascii="Segoe UI" w:hAnsi="Segoe UI" w:cs="Segoe UI"/>
          <w:sz w:val="22"/>
          <w:szCs w:val="22"/>
        </w:rPr>
        <w:t>Here we are proposing a system in which users can book specific bike in few clicks from any</w:t>
      </w:r>
      <w:r>
        <w:rPr>
          <w:rFonts w:ascii="Segoe UI" w:hAnsi="Segoe UI" w:cs="Segoe UI"/>
          <w:sz w:val="22"/>
          <w:szCs w:val="22"/>
        </w:rPr>
        <w:t xml:space="preserve"> </w:t>
      </w:r>
      <w:r w:rsidRPr="00483F9C">
        <w:rPr>
          <w:rFonts w:ascii="Segoe UI" w:hAnsi="Segoe UI" w:cs="Segoe UI"/>
          <w:sz w:val="22"/>
          <w:szCs w:val="22"/>
        </w:rPr>
        <w:t>available location. Further, in this system user can</w:t>
      </w:r>
      <w:r>
        <w:rPr>
          <w:rFonts w:ascii="Segoe UI" w:hAnsi="Segoe UI" w:cs="Segoe UI"/>
          <w:sz w:val="22"/>
          <w:szCs w:val="22"/>
        </w:rPr>
        <w:t xml:space="preserve"> </w:t>
      </w:r>
      <w:r w:rsidRPr="00483F9C">
        <w:rPr>
          <w:rFonts w:ascii="Segoe UI" w:hAnsi="Segoe UI" w:cs="Segoe UI"/>
          <w:sz w:val="22"/>
          <w:szCs w:val="22"/>
        </w:rPr>
        <w:t>check details such as full specifications, reviews as well as user can compare between two bikes within same category.</w:t>
      </w:r>
    </w:p>
    <w:p w14:paraId="5A122126" w14:textId="77777777" w:rsidR="00853A8B" w:rsidRDefault="00853A8B" w:rsidP="00853A8B">
      <w:pPr>
        <w:pStyle w:val="BodyText"/>
        <w:rPr>
          <w:rFonts w:ascii="Segoe UI" w:hAnsi="Segoe UI" w:cs="Segoe UI"/>
          <w:sz w:val="22"/>
          <w:szCs w:val="22"/>
        </w:rPr>
      </w:pPr>
      <w:r w:rsidRPr="00483F9C">
        <w:rPr>
          <w:rFonts w:ascii="Segoe UI" w:hAnsi="Segoe UI" w:cs="Segoe UI"/>
          <w:sz w:val="22"/>
          <w:szCs w:val="22"/>
        </w:rPr>
        <w:t>The major advantage of our system is the user can book the bike and need to visit to showroom for final documentation and delivery.</w:t>
      </w:r>
    </w:p>
    <w:p w14:paraId="048E9B88" w14:textId="77777777" w:rsidR="003C3635" w:rsidRPr="006A37C1" w:rsidRDefault="003C3635" w:rsidP="00853A8B">
      <w:pPr>
        <w:pStyle w:val="BodyText"/>
        <w:rPr>
          <w:rFonts w:ascii="Segoe UI" w:hAnsi="Segoe UI" w:cs="Segoe UI"/>
          <w:sz w:val="22"/>
          <w:szCs w:val="22"/>
        </w:rPr>
      </w:pPr>
    </w:p>
    <w:p w14:paraId="6DF15305" w14:textId="492942B1" w:rsidR="00853A8B" w:rsidRPr="00264280" w:rsidRDefault="00CE4050" w:rsidP="00853A8B">
      <w:pPr>
        <w:pStyle w:val="Heading"/>
        <w:numPr>
          <w:ilvl w:val="1"/>
          <w:numId w:val="5"/>
        </w:numPr>
        <w:ind w:left="990"/>
      </w:pPr>
      <w:r>
        <w:t xml:space="preserve"> </w:t>
      </w:r>
      <w:r w:rsidR="00853A8B">
        <w:t>Customers and Stakeholders</w:t>
      </w:r>
    </w:p>
    <w:p w14:paraId="5E0AE3DF" w14:textId="77777777" w:rsidR="00853A8B" w:rsidRDefault="00853A8B" w:rsidP="00853A8B">
      <w:pPr>
        <w:pStyle w:val="BodyText"/>
        <w:ind w:firstLine="630"/>
        <w:rPr>
          <w:rFonts w:ascii="Segoe UI" w:hAnsi="Segoe UI"/>
          <w:sz w:val="22"/>
          <w:szCs w:val="22"/>
        </w:rPr>
      </w:pPr>
      <w:r>
        <w:rPr>
          <w:rFonts w:ascii="Segoe UI" w:hAnsi="Segoe UI"/>
          <w:sz w:val="22"/>
          <w:szCs w:val="22"/>
        </w:rPr>
        <w:t xml:space="preserve">Customers: </w:t>
      </w:r>
    </w:p>
    <w:p w14:paraId="62D4C1FE" w14:textId="77777777" w:rsidR="00853A8B" w:rsidRDefault="00853A8B" w:rsidP="00853A8B">
      <w:pPr>
        <w:pStyle w:val="BodyText"/>
        <w:numPr>
          <w:ilvl w:val="1"/>
          <w:numId w:val="6"/>
        </w:numPr>
        <w:rPr>
          <w:rFonts w:ascii="Segoe UI" w:hAnsi="Segoe UI"/>
          <w:sz w:val="22"/>
          <w:szCs w:val="22"/>
        </w:rPr>
      </w:pPr>
      <w:r>
        <w:rPr>
          <w:rFonts w:ascii="Segoe UI" w:hAnsi="Segoe UI"/>
          <w:sz w:val="22"/>
          <w:szCs w:val="22"/>
        </w:rPr>
        <w:t>Showroom want to sell their Products.</w:t>
      </w:r>
    </w:p>
    <w:p w14:paraId="17232144" w14:textId="3E697BFD" w:rsidR="00853A8B" w:rsidRDefault="00853A8B" w:rsidP="00853A8B">
      <w:pPr>
        <w:pStyle w:val="BodyText"/>
        <w:numPr>
          <w:ilvl w:val="1"/>
          <w:numId w:val="6"/>
        </w:numPr>
        <w:rPr>
          <w:rFonts w:ascii="Segoe UI" w:hAnsi="Segoe UI"/>
          <w:sz w:val="22"/>
          <w:szCs w:val="22"/>
        </w:rPr>
      </w:pPr>
      <w:r>
        <w:rPr>
          <w:rFonts w:ascii="Segoe UI" w:hAnsi="Segoe UI"/>
          <w:sz w:val="22"/>
          <w:szCs w:val="22"/>
        </w:rPr>
        <w:t>Customers want to buy the Product.</w:t>
      </w:r>
    </w:p>
    <w:p w14:paraId="6FC66D81" w14:textId="3091E3B0" w:rsidR="00E17F29" w:rsidRDefault="00E17F29" w:rsidP="00853A8B">
      <w:pPr>
        <w:pStyle w:val="BodyText"/>
        <w:numPr>
          <w:ilvl w:val="1"/>
          <w:numId w:val="6"/>
        </w:numPr>
        <w:rPr>
          <w:rFonts w:ascii="Segoe UI" w:hAnsi="Segoe UI"/>
          <w:sz w:val="22"/>
          <w:szCs w:val="22"/>
        </w:rPr>
      </w:pPr>
      <w:r>
        <w:rPr>
          <w:rFonts w:ascii="Segoe UI" w:hAnsi="Segoe UI"/>
          <w:sz w:val="22"/>
          <w:szCs w:val="22"/>
        </w:rPr>
        <w:t>Admin have all access to the website.</w:t>
      </w:r>
    </w:p>
    <w:p w14:paraId="1236E77D" w14:textId="77777777" w:rsidR="00853A8B" w:rsidRDefault="00853A8B" w:rsidP="007E7F53">
      <w:pPr>
        <w:pStyle w:val="BodyText"/>
        <w:ind w:firstLine="720"/>
        <w:rPr>
          <w:rFonts w:ascii="Segoe UI" w:hAnsi="Segoe UI"/>
          <w:sz w:val="22"/>
          <w:szCs w:val="22"/>
        </w:rPr>
      </w:pPr>
      <w:r>
        <w:rPr>
          <w:rFonts w:ascii="Segoe UI" w:hAnsi="Segoe UI"/>
          <w:sz w:val="22"/>
          <w:szCs w:val="22"/>
        </w:rPr>
        <w:t>Stakeholders</w:t>
      </w:r>
    </w:p>
    <w:p w14:paraId="5F5B5DEE" w14:textId="77777777" w:rsidR="00853A8B" w:rsidRDefault="00853A8B" w:rsidP="00853A8B">
      <w:pPr>
        <w:pStyle w:val="BodyText"/>
        <w:numPr>
          <w:ilvl w:val="1"/>
          <w:numId w:val="7"/>
        </w:numPr>
        <w:rPr>
          <w:rFonts w:ascii="Segoe UI" w:hAnsi="Segoe UI"/>
          <w:sz w:val="22"/>
          <w:szCs w:val="22"/>
        </w:rPr>
      </w:pPr>
      <w:r>
        <w:rPr>
          <w:rFonts w:ascii="Segoe UI" w:hAnsi="Segoe UI" w:cs="Segoe UI"/>
          <w:sz w:val="22"/>
          <w:szCs w:val="22"/>
        </w:rPr>
        <w:t>Manufacturing Companies</w:t>
      </w:r>
      <w:r>
        <w:rPr>
          <w:rFonts w:ascii="Segoe UI" w:hAnsi="Segoe UI"/>
          <w:sz w:val="22"/>
          <w:szCs w:val="22"/>
        </w:rPr>
        <w:t>.</w:t>
      </w:r>
    </w:p>
    <w:p w14:paraId="4F2F6427" w14:textId="77777777" w:rsidR="00853A8B" w:rsidRPr="00264280" w:rsidRDefault="00853A8B" w:rsidP="00853A8B">
      <w:pPr>
        <w:pStyle w:val="BodyText"/>
        <w:numPr>
          <w:ilvl w:val="1"/>
          <w:numId w:val="7"/>
        </w:numPr>
        <w:rPr>
          <w:rFonts w:ascii="Segoe UI" w:hAnsi="Segoe UI"/>
          <w:sz w:val="22"/>
          <w:szCs w:val="22"/>
        </w:rPr>
      </w:pPr>
      <w:r>
        <w:rPr>
          <w:rFonts w:ascii="Segoe UI" w:hAnsi="Segoe UI"/>
          <w:sz w:val="22"/>
          <w:szCs w:val="22"/>
        </w:rPr>
        <w:t>Bike Showroom.</w:t>
      </w:r>
    </w:p>
    <w:p w14:paraId="68220D33" w14:textId="77777777" w:rsidR="00853A8B" w:rsidRDefault="00853A8B" w:rsidP="00853A8B">
      <w:pPr>
        <w:pStyle w:val="BodyText"/>
        <w:numPr>
          <w:ilvl w:val="1"/>
          <w:numId w:val="7"/>
        </w:numPr>
        <w:rPr>
          <w:rFonts w:ascii="Segoe UI" w:hAnsi="Segoe UI"/>
          <w:sz w:val="22"/>
          <w:szCs w:val="22"/>
        </w:rPr>
      </w:pPr>
      <w:r>
        <w:rPr>
          <w:rFonts w:ascii="Segoe UI" w:hAnsi="Segoe UI"/>
          <w:sz w:val="22"/>
          <w:szCs w:val="22"/>
        </w:rPr>
        <w:t>Motorcycle - Business Industry</w:t>
      </w:r>
    </w:p>
    <w:p w14:paraId="1CB2D2E9" w14:textId="48605964" w:rsidR="007E7F53" w:rsidRPr="007E7F53" w:rsidRDefault="00853A8B" w:rsidP="007E7F53">
      <w:pPr>
        <w:pStyle w:val="BodyText"/>
        <w:numPr>
          <w:ilvl w:val="1"/>
          <w:numId w:val="7"/>
        </w:numPr>
        <w:rPr>
          <w:rFonts w:ascii="Segoe UI" w:hAnsi="Segoe UI"/>
          <w:sz w:val="22"/>
          <w:szCs w:val="22"/>
        </w:rPr>
      </w:pPr>
      <w:r>
        <w:rPr>
          <w:rFonts w:ascii="Segoe UI" w:hAnsi="Segoe UI"/>
          <w:sz w:val="22"/>
          <w:szCs w:val="22"/>
        </w:rPr>
        <w:t>Governmen</w:t>
      </w:r>
      <w:r w:rsidR="007E7F53">
        <w:rPr>
          <w:rFonts w:ascii="Segoe UI" w:hAnsi="Segoe UI"/>
          <w:sz w:val="22"/>
          <w:szCs w:val="22"/>
        </w:rPr>
        <w:t>t</w:t>
      </w:r>
    </w:p>
    <w:p w14:paraId="16E073F3" w14:textId="77777777" w:rsidR="00853A8B" w:rsidRDefault="00853A8B" w:rsidP="00853A8B">
      <w:pPr>
        <w:pStyle w:val="Heading1"/>
        <w:pageBreakBefore/>
      </w:pPr>
      <w:r>
        <w:lastRenderedPageBreak/>
        <w:t>2. Business Requirements Overview</w:t>
      </w:r>
    </w:p>
    <w:p w14:paraId="3BCCFD2E" w14:textId="77777777" w:rsidR="00853A8B" w:rsidRDefault="00853A8B" w:rsidP="00853A8B"/>
    <w:p w14:paraId="4219A7A0" w14:textId="0898971E" w:rsidR="00853A8B" w:rsidRDefault="00853A8B" w:rsidP="00853A8B">
      <w:pPr>
        <w:pStyle w:val="ListParagraph"/>
        <w:numPr>
          <w:ilvl w:val="0"/>
          <w:numId w:val="3"/>
        </w:numPr>
        <w:contextualSpacing w:val="0"/>
        <w:rPr>
          <w:rFonts w:ascii="Segoe UI" w:hAnsi="Segoe UI"/>
          <w:sz w:val="22"/>
          <w:szCs w:val="22"/>
        </w:rPr>
      </w:pPr>
      <w:r>
        <w:rPr>
          <w:rFonts w:ascii="Segoe UI" w:hAnsi="Segoe UI"/>
          <w:sz w:val="22"/>
          <w:szCs w:val="22"/>
        </w:rPr>
        <w:t xml:space="preserve">BikeLeLo System is the public web </w:t>
      </w:r>
      <w:r w:rsidR="00E17F29">
        <w:rPr>
          <w:rFonts w:ascii="Segoe UI" w:hAnsi="Segoe UI"/>
          <w:sz w:val="22"/>
          <w:szCs w:val="22"/>
        </w:rPr>
        <w:t>portal</w:t>
      </w:r>
      <w:r>
        <w:rPr>
          <w:rFonts w:ascii="Segoe UI" w:hAnsi="Segoe UI"/>
          <w:sz w:val="22"/>
          <w:szCs w:val="22"/>
        </w:rPr>
        <w:t>.</w:t>
      </w:r>
    </w:p>
    <w:p w14:paraId="6D407DC3" w14:textId="77777777" w:rsidR="00853A8B" w:rsidRDefault="00853A8B" w:rsidP="00853A8B">
      <w:pPr>
        <w:pStyle w:val="ListParagraph"/>
        <w:rPr>
          <w:rFonts w:ascii="Segoe UI" w:hAnsi="Segoe UI"/>
          <w:sz w:val="22"/>
          <w:szCs w:val="22"/>
        </w:rPr>
      </w:pPr>
    </w:p>
    <w:p w14:paraId="5E259D78" w14:textId="106A4257" w:rsidR="00853A8B" w:rsidRDefault="00CE4050" w:rsidP="00853A8B">
      <w:pPr>
        <w:pStyle w:val="ListParagraph"/>
        <w:numPr>
          <w:ilvl w:val="0"/>
          <w:numId w:val="3"/>
        </w:numPr>
        <w:contextualSpacing w:val="0"/>
        <w:rPr>
          <w:rFonts w:ascii="Segoe UI" w:hAnsi="Segoe UI"/>
          <w:sz w:val="22"/>
          <w:szCs w:val="22"/>
        </w:rPr>
      </w:pPr>
      <w:r>
        <w:rPr>
          <w:rFonts w:ascii="Segoe UI" w:hAnsi="Segoe UI"/>
          <w:sz w:val="22"/>
          <w:szCs w:val="22"/>
        </w:rPr>
        <w:t xml:space="preserve">In </w:t>
      </w:r>
      <w:r w:rsidR="00853A8B">
        <w:rPr>
          <w:rFonts w:ascii="Segoe UI" w:hAnsi="Segoe UI"/>
          <w:sz w:val="22"/>
          <w:szCs w:val="22"/>
        </w:rPr>
        <w:t>BikeLeLo System</w:t>
      </w:r>
      <w:r>
        <w:rPr>
          <w:rFonts w:ascii="Segoe UI" w:hAnsi="Segoe UI"/>
          <w:sz w:val="22"/>
          <w:szCs w:val="22"/>
        </w:rPr>
        <w:t>,</w:t>
      </w:r>
      <w:r w:rsidR="00853A8B">
        <w:rPr>
          <w:rFonts w:ascii="Segoe UI" w:hAnsi="Segoe UI"/>
          <w:sz w:val="22"/>
          <w:szCs w:val="22"/>
        </w:rPr>
        <w:t xml:space="preserve"> </w:t>
      </w:r>
      <w:r>
        <w:rPr>
          <w:rFonts w:ascii="Segoe UI" w:hAnsi="Segoe UI"/>
          <w:sz w:val="22"/>
          <w:szCs w:val="22"/>
        </w:rPr>
        <w:t>the</w:t>
      </w:r>
      <w:r w:rsidR="00853A8B">
        <w:rPr>
          <w:rFonts w:ascii="Segoe UI" w:hAnsi="Segoe UI"/>
          <w:sz w:val="22"/>
          <w:szCs w:val="22"/>
        </w:rPr>
        <w:t xml:space="preserve"> main target is </w:t>
      </w:r>
      <w:r>
        <w:rPr>
          <w:rFonts w:ascii="Segoe UI" w:hAnsi="Segoe UI"/>
          <w:sz w:val="22"/>
          <w:szCs w:val="22"/>
        </w:rPr>
        <w:t>currently</w:t>
      </w:r>
      <w:r w:rsidR="00853A8B">
        <w:rPr>
          <w:rFonts w:ascii="Segoe UI" w:hAnsi="Segoe UI"/>
          <w:sz w:val="22"/>
          <w:szCs w:val="22"/>
        </w:rPr>
        <w:t xml:space="preserve"> Maharashtra</w:t>
      </w:r>
      <w:r>
        <w:rPr>
          <w:rFonts w:ascii="Segoe UI" w:hAnsi="Segoe UI"/>
          <w:sz w:val="22"/>
          <w:szCs w:val="22"/>
        </w:rPr>
        <w:t xml:space="preserve"> state</w:t>
      </w:r>
      <w:r w:rsidR="00853A8B">
        <w:rPr>
          <w:rFonts w:ascii="Segoe UI" w:hAnsi="Segoe UI"/>
          <w:sz w:val="22"/>
          <w:szCs w:val="22"/>
        </w:rPr>
        <w:t>.</w:t>
      </w:r>
    </w:p>
    <w:p w14:paraId="6416F9B4" w14:textId="77777777" w:rsidR="00853A8B" w:rsidRDefault="00853A8B" w:rsidP="00853A8B">
      <w:pPr>
        <w:pStyle w:val="ListParagraph"/>
        <w:rPr>
          <w:rFonts w:ascii="Segoe UI" w:hAnsi="Segoe UI"/>
          <w:sz w:val="22"/>
          <w:szCs w:val="22"/>
        </w:rPr>
      </w:pPr>
    </w:p>
    <w:p w14:paraId="39F0B53A" w14:textId="771BFB1A" w:rsidR="00853A8B" w:rsidRDefault="00853A8B" w:rsidP="00224D84">
      <w:pPr>
        <w:pStyle w:val="ListParagraph"/>
        <w:numPr>
          <w:ilvl w:val="0"/>
          <w:numId w:val="3"/>
        </w:numPr>
        <w:contextualSpacing w:val="0"/>
        <w:rPr>
          <w:rFonts w:ascii="Segoe UI" w:hAnsi="Segoe UI"/>
          <w:sz w:val="22"/>
          <w:szCs w:val="22"/>
        </w:rPr>
      </w:pPr>
      <w:r w:rsidRPr="00CE4050">
        <w:rPr>
          <w:rFonts w:ascii="Segoe UI" w:hAnsi="Segoe UI"/>
          <w:sz w:val="22"/>
          <w:szCs w:val="22"/>
        </w:rPr>
        <w:t>There are mainly t</w:t>
      </w:r>
      <w:r w:rsidR="00CE4050" w:rsidRPr="00CE4050">
        <w:rPr>
          <w:rFonts w:ascii="Segoe UI" w:hAnsi="Segoe UI"/>
          <w:sz w:val="22"/>
          <w:szCs w:val="22"/>
        </w:rPr>
        <w:t>hree types of</w:t>
      </w:r>
      <w:r w:rsidRPr="00CE4050">
        <w:rPr>
          <w:rFonts w:ascii="Segoe UI" w:hAnsi="Segoe UI"/>
          <w:sz w:val="22"/>
          <w:szCs w:val="22"/>
        </w:rPr>
        <w:t xml:space="preserve"> </w:t>
      </w:r>
      <w:r w:rsidR="00CE4050" w:rsidRPr="00CE4050">
        <w:rPr>
          <w:rFonts w:ascii="Segoe UI" w:hAnsi="Segoe UI"/>
          <w:sz w:val="22"/>
          <w:szCs w:val="22"/>
        </w:rPr>
        <w:t>users</w:t>
      </w:r>
      <w:r w:rsidR="00CE4050">
        <w:rPr>
          <w:rFonts w:ascii="Segoe UI" w:hAnsi="Segoe UI"/>
          <w:sz w:val="22"/>
          <w:szCs w:val="22"/>
        </w:rPr>
        <w:t xml:space="preserve">, </w:t>
      </w:r>
      <w:r w:rsidR="00C10047">
        <w:rPr>
          <w:rFonts w:ascii="Segoe UI" w:hAnsi="Segoe UI"/>
          <w:sz w:val="22"/>
          <w:szCs w:val="22"/>
        </w:rPr>
        <w:t>Admin,</w:t>
      </w:r>
      <w:r w:rsidR="00CE4050">
        <w:rPr>
          <w:rFonts w:ascii="Segoe UI" w:hAnsi="Segoe UI"/>
          <w:sz w:val="22"/>
          <w:szCs w:val="22"/>
        </w:rPr>
        <w:t xml:space="preserve"> Showrooms and End users</w:t>
      </w:r>
      <w:r w:rsidR="00C10047">
        <w:rPr>
          <w:rFonts w:ascii="Segoe UI" w:hAnsi="Segoe UI"/>
          <w:sz w:val="22"/>
          <w:szCs w:val="22"/>
        </w:rPr>
        <w:t>.</w:t>
      </w:r>
    </w:p>
    <w:p w14:paraId="1C52F0DD" w14:textId="7FBFE637" w:rsidR="00C10047" w:rsidRPr="00C10047" w:rsidRDefault="00C10047" w:rsidP="00C10047">
      <w:pPr>
        <w:rPr>
          <w:rFonts w:ascii="Segoe UI" w:hAnsi="Segoe UI"/>
          <w:sz w:val="22"/>
          <w:szCs w:val="22"/>
        </w:rPr>
      </w:pPr>
    </w:p>
    <w:p w14:paraId="62655593" w14:textId="64DE726E" w:rsidR="00853A8B" w:rsidRDefault="00853A8B" w:rsidP="00853A8B">
      <w:pPr>
        <w:pStyle w:val="ListParagraph"/>
        <w:numPr>
          <w:ilvl w:val="0"/>
          <w:numId w:val="3"/>
        </w:numPr>
        <w:contextualSpacing w:val="0"/>
        <w:rPr>
          <w:rFonts w:ascii="Segoe UI" w:hAnsi="Segoe UI"/>
          <w:sz w:val="22"/>
          <w:szCs w:val="22"/>
        </w:rPr>
      </w:pPr>
      <w:r>
        <w:rPr>
          <w:rFonts w:ascii="Segoe UI" w:hAnsi="Segoe UI"/>
          <w:sz w:val="22"/>
          <w:szCs w:val="22"/>
        </w:rPr>
        <w:t>User can search for the bikes available in the location and even the information about the bike such as full specification</w:t>
      </w:r>
      <w:r w:rsidR="00C10047">
        <w:rPr>
          <w:rFonts w:ascii="Segoe UI" w:hAnsi="Segoe UI"/>
          <w:sz w:val="22"/>
          <w:szCs w:val="22"/>
        </w:rPr>
        <w:t>.</w:t>
      </w:r>
    </w:p>
    <w:p w14:paraId="4B318269" w14:textId="77777777" w:rsidR="00C10047" w:rsidRPr="00C10047" w:rsidRDefault="00C10047" w:rsidP="00C10047">
      <w:pPr>
        <w:pStyle w:val="ListParagraph"/>
        <w:rPr>
          <w:rFonts w:ascii="Segoe UI" w:hAnsi="Segoe UI"/>
          <w:sz w:val="22"/>
          <w:szCs w:val="22"/>
        </w:rPr>
      </w:pPr>
    </w:p>
    <w:p w14:paraId="44D8C605" w14:textId="1BC22EB4" w:rsidR="00C10047" w:rsidRDefault="00C10047" w:rsidP="00853A8B">
      <w:pPr>
        <w:pStyle w:val="ListParagraph"/>
        <w:numPr>
          <w:ilvl w:val="0"/>
          <w:numId w:val="3"/>
        </w:numPr>
        <w:contextualSpacing w:val="0"/>
        <w:rPr>
          <w:rFonts w:ascii="Segoe UI" w:hAnsi="Segoe UI"/>
          <w:sz w:val="22"/>
          <w:szCs w:val="22"/>
        </w:rPr>
      </w:pPr>
      <w:r>
        <w:rPr>
          <w:rFonts w:ascii="Segoe UI" w:hAnsi="Segoe UI"/>
          <w:sz w:val="22"/>
          <w:szCs w:val="22"/>
        </w:rPr>
        <w:t>User can compare for the bike of different brands with same category in price</w:t>
      </w:r>
      <w:r w:rsidR="00944ACA">
        <w:rPr>
          <w:rFonts w:ascii="Segoe UI" w:hAnsi="Segoe UI"/>
          <w:sz w:val="22"/>
          <w:szCs w:val="22"/>
        </w:rPr>
        <w:t xml:space="preserve"> and specification.</w:t>
      </w:r>
    </w:p>
    <w:p w14:paraId="6490CAA2" w14:textId="77777777" w:rsidR="00853A8B" w:rsidRPr="00844676" w:rsidRDefault="00853A8B" w:rsidP="00853A8B">
      <w:pPr>
        <w:pStyle w:val="ListParagraph"/>
        <w:rPr>
          <w:rFonts w:ascii="Segoe UI" w:hAnsi="Segoe UI"/>
          <w:sz w:val="22"/>
          <w:szCs w:val="22"/>
        </w:rPr>
      </w:pPr>
    </w:p>
    <w:p w14:paraId="21BA87B7" w14:textId="77777777" w:rsidR="00853A8B" w:rsidRDefault="00853A8B" w:rsidP="00853A8B">
      <w:pPr>
        <w:pStyle w:val="ListParagraph"/>
        <w:numPr>
          <w:ilvl w:val="0"/>
          <w:numId w:val="3"/>
        </w:numPr>
        <w:contextualSpacing w:val="0"/>
        <w:rPr>
          <w:rFonts w:ascii="Segoe UI" w:hAnsi="Segoe UI"/>
          <w:sz w:val="22"/>
          <w:szCs w:val="22"/>
        </w:rPr>
      </w:pPr>
      <w:r>
        <w:rPr>
          <w:rFonts w:ascii="Segoe UI" w:hAnsi="Segoe UI"/>
          <w:sz w:val="22"/>
          <w:szCs w:val="22"/>
        </w:rPr>
        <w:t>BikeLeLo System provides the functions which connect the user and the showrooms efficiently.</w:t>
      </w:r>
    </w:p>
    <w:p w14:paraId="0BF52950" w14:textId="77777777" w:rsidR="00853A8B" w:rsidRDefault="00853A8B" w:rsidP="00853A8B">
      <w:pPr>
        <w:pStyle w:val="ListParagraph"/>
        <w:numPr>
          <w:ilvl w:val="0"/>
          <w:numId w:val="3"/>
        </w:numPr>
        <w:spacing w:before="240" w:after="120"/>
        <w:contextualSpacing w:val="0"/>
        <w:rPr>
          <w:rFonts w:ascii="Segoe UI" w:hAnsi="Segoe UI"/>
          <w:sz w:val="22"/>
          <w:szCs w:val="22"/>
        </w:rPr>
      </w:pPr>
      <w:r>
        <w:rPr>
          <w:rFonts w:ascii="Segoe UI" w:hAnsi="Segoe UI"/>
          <w:sz w:val="22"/>
          <w:szCs w:val="22"/>
        </w:rPr>
        <w:t>BikeLeLo System could be maintained by Administrator.</w:t>
      </w:r>
    </w:p>
    <w:p w14:paraId="573E8D85" w14:textId="77777777" w:rsidR="0028600C" w:rsidRDefault="0028600C" w:rsidP="0028600C">
      <w:pPr>
        <w:spacing w:before="240" w:after="120"/>
        <w:rPr>
          <w:rFonts w:ascii="Segoe UI" w:hAnsi="Segoe UI"/>
          <w:sz w:val="22"/>
          <w:szCs w:val="22"/>
        </w:rPr>
      </w:pPr>
    </w:p>
    <w:p w14:paraId="15C80EA5" w14:textId="77777777" w:rsidR="0028600C" w:rsidRDefault="0028600C" w:rsidP="0028600C">
      <w:pPr>
        <w:spacing w:before="240" w:after="120"/>
        <w:rPr>
          <w:rFonts w:ascii="Segoe UI" w:hAnsi="Segoe UI"/>
          <w:sz w:val="22"/>
          <w:szCs w:val="22"/>
        </w:rPr>
      </w:pPr>
    </w:p>
    <w:p w14:paraId="36E695ED" w14:textId="77777777" w:rsidR="0028600C" w:rsidRDefault="0028600C" w:rsidP="0028600C">
      <w:pPr>
        <w:spacing w:before="240" w:after="120"/>
        <w:rPr>
          <w:rFonts w:ascii="Segoe UI" w:hAnsi="Segoe UI"/>
          <w:sz w:val="22"/>
          <w:szCs w:val="22"/>
        </w:rPr>
      </w:pPr>
    </w:p>
    <w:p w14:paraId="47127199" w14:textId="77777777" w:rsidR="0028600C" w:rsidRDefault="0028600C" w:rsidP="0028600C">
      <w:pPr>
        <w:spacing w:before="240" w:after="120"/>
        <w:rPr>
          <w:rFonts w:ascii="Segoe UI" w:hAnsi="Segoe UI"/>
          <w:sz w:val="22"/>
          <w:szCs w:val="22"/>
        </w:rPr>
      </w:pPr>
    </w:p>
    <w:p w14:paraId="299CE5E2" w14:textId="77777777" w:rsidR="0028600C" w:rsidRDefault="0028600C" w:rsidP="0028600C">
      <w:pPr>
        <w:spacing w:before="240" w:after="120"/>
        <w:rPr>
          <w:rFonts w:ascii="Segoe UI" w:hAnsi="Segoe UI"/>
          <w:sz w:val="22"/>
          <w:szCs w:val="22"/>
        </w:rPr>
      </w:pPr>
    </w:p>
    <w:p w14:paraId="032BC6C7" w14:textId="77777777" w:rsidR="0028600C" w:rsidRDefault="0028600C" w:rsidP="0028600C">
      <w:pPr>
        <w:spacing w:before="240" w:after="120"/>
        <w:rPr>
          <w:rFonts w:ascii="Segoe UI" w:hAnsi="Segoe UI"/>
          <w:sz w:val="22"/>
          <w:szCs w:val="22"/>
        </w:rPr>
      </w:pPr>
    </w:p>
    <w:p w14:paraId="41757232" w14:textId="77777777" w:rsidR="0028600C" w:rsidRDefault="0028600C" w:rsidP="0028600C">
      <w:pPr>
        <w:spacing w:before="240" w:after="120"/>
        <w:rPr>
          <w:rFonts w:ascii="Segoe UI" w:hAnsi="Segoe UI"/>
          <w:sz w:val="22"/>
          <w:szCs w:val="22"/>
        </w:rPr>
      </w:pPr>
    </w:p>
    <w:p w14:paraId="51AAC0F5" w14:textId="77777777" w:rsidR="0028600C" w:rsidRDefault="0028600C" w:rsidP="0028600C">
      <w:pPr>
        <w:spacing w:before="240" w:after="120"/>
        <w:rPr>
          <w:rFonts w:ascii="Segoe UI" w:hAnsi="Segoe UI"/>
          <w:sz w:val="22"/>
          <w:szCs w:val="22"/>
        </w:rPr>
      </w:pPr>
    </w:p>
    <w:p w14:paraId="1EB94ADA" w14:textId="77777777" w:rsidR="0028600C" w:rsidRDefault="0028600C" w:rsidP="0028600C">
      <w:pPr>
        <w:spacing w:before="240" w:after="120"/>
        <w:rPr>
          <w:rFonts w:ascii="Segoe UI" w:hAnsi="Segoe UI"/>
          <w:sz w:val="22"/>
          <w:szCs w:val="22"/>
        </w:rPr>
      </w:pPr>
    </w:p>
    <w:p w14:paraId="45794A7D" w14:textId="77777777" w:rsidR="0028600C" w:rsidRDefault="0028600C" w:rsidP="0028600C">
      <w:pPr>
        <w:spacing w:before="240" w:after="120"/>
        <w:rPr>
          <w:rFonts w:ascii="Segoe UI" w:hAnsi="Segoe UI"/>
          <w:sz w:val="22"/>
          <w:szCs w:val="22"/>
        </w:rPr>
      </w:pPr>
    </w:p>
    <w:p w14:paraId="592B6737" w14:textId="77777777" w:rsidR="0028600C" w:rsidRDefault="0028600C" w:rsidP="0028600C">
      <w:pPr>
        <w:spacing w:before="240" w:after="120"/>
        <w:rPr>
          <w:rFonts w:ascii="Segoe UI" w:hAnsi="Segoe UI"/>
          <w:sz w:val="22"/>
          <w:szCs w:val="22"/>
        </w:rPr>
      </w:pPr>
    </w:p>
    <w:p w14:paraId="71237F98" w14:textId="77777777" w:rsidR="0028600C" w:rsidRDefault="0028600C" w:rsidP="0028600C">
      <w:pPr>
        <w:spacing w:before="240" w:after="120"/>
        <w:rPr>
          <w:rFonts w:ascii="Segoe UI" w:hAnsi="Segoe UI"/>
          <w:sz w:val="22"/>
          <w:szCs w:val="22"/>
        </w:rPr>
      </w:pPr>
    </w:p>
    <w:p w14:paraId="3F204FAF" w14:textId="4A3E913D" w:rsidR="00853A8B" w:rsidRDefault="00853A8B" w:rsidP="00F14D8F">
      <w:pPr>
        <w:widowControl/>
        <w:suppressAutoHyphens w:val="0"/>
        <w:spacing w:after="200" w:line="276" w:lineRule="auto"/>
        <w:rPr>
          <w:rFonts w:ascii="Segoe UI" w:hAnsi="Segoe UI"/>
          <w:sz w:val="22"/>
          <w:szCs w:val="22"/>
        </w:rPr>
      </w:pPr>
    </w:p>
    <w:p w14:paraId="5D56B2F1" w14:textId="621BA2F6" w:rsidR="00F14D8F" w:rsidRDefault="00F14D8F" w:rsidP="00F14D8F">
      <w:pPr>
        <w:widowControl/>
        <w:suppressAutoHyphens w:val="0"/>
        <w:spacing w:after="200" w:line="276" w:lineRule="auto"/>
        <w:rPr>
          <w:rFonts w:ascii="Segoe UI" w:hAnsi="Segoe UI"/>
          <w:sz w:val="22"/>
          <w:szCs w:val="22"/>
        </w:rPr>
      </w:pPr>
    </w:p>
    <w:p w14:paraId="5947A848" w14:textId="2D0FC818" w:rsidR="00F14D8F" w:rsidRDefault="00F14D8F" w:rsidP="00F14D8F">
      <w:pPr>
        <w:widowControl/>
        <w:suppressAutoHyphens w:val="0"/>
        <w:spacing w:after="200" w:line="276" w:lineRule="auto"/>
        <w:rPr>
          <w:rFonts w:ascii="Segoe UI" w:hAnsi="Segoe UI"/>
          <w:sz w:val="22"/>
          <w:szCs w:val="22"/>
        </w:rPr>
      </w:pPr>
    </w:p>
    <w:p w14:paraId="517C16D0" w14:textId="77777777" w:rsidR="00F14D8F" w:rsidRPr="00F14D8F" w:rsidRDefault="00F14D8F" w:rsidP="00F14D8F">
      <w:pPr>
        <w:widowControl/>
        <w:suppressAutoHyphens w:val="0"/>
        <w:spacing w:after="200" w:line="276" w:lineRule="auto"/>
        <w:rPr>
          <w:rFonts w:ascii="Segoe UI" w:hAnsi="Segoe UI"/>
          <w:sz w:val="22"/>
          <w:szCs w:val="22"/>
        </w:rPr>
      </w:pPr>
    </w:p>
    <w:p w14:paraId="559DC537" w14:textId="77777777" w:rsidR="00853A8B" w:rsidRDefault="00853A8B" w:rsidP="00853A8B">
      <w:pPr>
        <w:pStyle w:val="Heading1"/>
      </w:pPr>
      <w:r>
        <w:lastRenderedPageBreak/>
        <w:t>3. Functional Requirements Overview</w:t>
      </w:r>
    </w:p>
    <w:p w14:paraId="20A3A440" w14:textId="77777777" w:rsidR="00853A8B" w:rsidRPr="00853A8B" w:rsidRDefault="00853A8B" w:rsidP="00853A8B">
      <w:pPr>
        <w:pStyle w:val="ListParagraph"/>
        <w:rPr>
          <w:rFonts w:ascii="Segoe UI" w:hAnsi="Segoe UI"/>
          <w:sz w:val="22"/>
          <w:szCs w:val="22"/>
        </w:rPr>
      </w:pPr>
      <w:r>
        <w:rPr>
          <w:rFonts w:ascii="Segoe UI" w:hAnsi="Segoe UI"/>
          <w:sz w:val="22"/>
          <w:szCs w:val="22"/>
        </w:rPr>
        <w:t>BikeLeLo System consists of four modules described as below.</w:t>
      </w:r>
    </w:p>
    <w:p w14:paraId="40E0F9DA" w14:textId="77777777" w:rsidR="00853A8B" w:rsidRDefault="00853A8B" w:rsidP="00853A8B">
      <w:pPr>
        <w:pStyle w:val="ListParagraph"/>
        <w:rPr>
          <w:rFonts w:ascii="Segoe UI" w:hAnsi="Segoe UI"/>
          <w:sz w:val="22"/>
          <w:szCs w:val="22"/>
        </w:rPr>
      </w:pPr>
    </w:p>
    <w:p w14:paraId="11DDE86E" w14:textId="77777777" w:rsidR="00853A8B" w:rsidRPr="006A37C1" w:rsidRDefault="00853A8B" w:rsidP="00853A8B">
      <w:pPr>
        <w:pStyle w:val="ListParagraph"/>
        <w:numPr>
          <w:ilvl w:val="0"/>
          <w:numId w:val="4"/>
        </w:numPr>
        <w:contextualSpacing w:val="0"/>
        <w:rPr>
          <w:rFonts w:ascii="Segoe UI" w:hAnsi="Segoe UI"/>
          <w:sz w:val="22"/>
          <w:szCs w:val="22"/>
        </w:rPr>
      </w:pPr>
      <w:r>
        <w:rPr>
          <w:rFonts w:ascii="Segoe UI" w:hAnsi="Segoe UI"/>
          <w:sz w:val="22"/>
          <w:szCs w:val="22"/>
        </w:rPr>
        <w:t>Showroom Module</w:t>
      </w:r>
    </w:p>
    <w:p w14:paraId="092A7B56" w14:textId="77777777" w:rsidR="00853A8B" w:rsidRDefault="00853A8B" w:rsidP="00853A8B">
      <w:pPr>
        <w:pStyle w:val="ListParagraph"/>
        <w:numPr>
          <w:ilvl w:val="0"/>
          <w:numId w:val="4"/>
        </w:numPr>
        <w:contextualSpacing w:val="0"/>
        <w:rPr>
          <w:rFonts w:ascii="Segoe UI" w:hAnsi="Segoe UI"/>
          <w:sz w:val="22"/>
          <w:szCs w:val="22"/>
        </w:rPr>
      </w:pPr>
      <w:r>
        <w:rPr>
          <w:rFonts w:ascii="Segoe UI" w:hAnsi="Segoe UI"/>
          <w:sz w:val="22"/>
          <w:szCs w:val="22"/>
        </w:rPr>
        <w:t>User Module</w:t>
      </w:r>
    </w:p>
    <w:p w14:paraId="0E215B56" w14:textId="4DC6E1FA" w:rsidR="00853A8B" w:rsidRPr="00EA5F73" w:rsidRDefault="00853A8B" w:rsidP="00EA5F73">
      <w:pPr>
        <w:pStyle w:val="ListParagraph"/>
        <w:numPr>
          <w:ilvl w:val="0"/>
          <w:numId w:val="4"/>
        </w:numPr>
        <w:contextualSpacing w:val="0"/>
        <w:rPr>
          <w:rFonts w:ascii="Segoe UI" w:hAnsi="Segoe UI"/>
          <w:sz w:val="22"/>
          <w:szCs w:val="22"/>
        </w:rPr>
      </w:pPr>
      <w:r>
        <w:rPr>
          <w:rFonts w:ascii="Segoe UI" w:hAnsi="Segoe UI"/>
          <w:sz w:val="22"/>
          <w:szCs w:val="22"/>
        </w:rPr>
        <w:t>Admin Module</w:t>
      </w:r>
    </w:p>
    <w:p w14:paraId="30B9A053" w14:textId="77777777" w:rsidR="00853A8B" w:rsidRPr="009E7D83" w:rsidRDefault="00853A8B" w:rsidP="00853A8B">
      <w:pPr>
        <w:pStyle w:val="Heading"/>
        <w:ind w:left="990" w:hanging="360"/>
      </w:pPr>
      <w:r>
        <w:t>3.1 Showroom Module</w:t>
      </w:r>
    </w:p>
    <w:p w14:paraId="5C485ED3" w14:textId="784161D2" w:rsidR="00853A8B" w:rsidRDefault="00853A8B" w:rsidP="00853A8B">
      <w:pPr>
        <w:pStyle w:val="ListParagraph"/>
        <w:numPr>
          <w:ilvl w:val="0"/>
          <w:numId w:val="3"/>
        </w:numPr>
        <w:ind w:left="1418"/>
        <w:contextualSpacing w:val="0"/>
        <w:rPr>
          <w:rFonts w:ascii="Segoe UI" w:hAnsi="Segoe UI"/>
          <w:sz w:val="22"/>
          <w:szCs w:val="22"/>
        </w:rPr>
      </w:pPr>
      <w:r>
        <w:rPr>
          <w:rFonts w:ascii="Segoe UI" w:hAnsi="Segoe UI"/>
          <w:sz w:val="22"/>
          <w:szCs w:val="22"/>
        </w:rPr>
        <w:t>Showroom can</w:t>
      </w:r>
      <w:r w:rsidR="00EA5F73">
        <w:rPr>
          <w:rFonts w:ascii="Segoe UI" w:hAnsi="Segoe UI"/>
          <w:sz w:val="22"/>
          <w:szCs w:val="22"/>
        </w:rPr>
        <w:t xml:space="preserve"> request for</w:t>
      </w:r>
      <w:r>
        <w:rPr>
          <w:rFonts w:ascii="Segoe UI" w:hAnsi="Segoe UI"/>
          <w:sz w:val="22"/>
          <w:szCs w:val="22"/>
        </w:rPr>
        <w:t xml:space="preserve"> </w:t>
      </w:r>
      <w:r w:rsidR="003F0348">
        <w:rPr>
          <w:rFonts w:ascii="Segoe UI" w:hAnsi="Segoe UI"/>
          <w:sz w:val="22"/>
          <w:szCs w:val="22"/>
        </w:rPr>
        <w:t>registrations</w:t>
      </w:r>
      <w:r>
        <w:rPr>
          <w:rFonts w:ascii="Segoe UI" w:hAnsi="Segoe UI"/>
          <w:sz w:val="22"/>
          <w:szCs w:val="22"/>
        </w:rPr>
        <w:t>.</w:t>
      </w:r>
    </w:p>
    <w:p w14:paraId="5F6ABA37" w14:textId="77777777" w:rsidR="00853A8B" w:rsidRDefault="00853A8B" w:rsidP="00853A8B">
      <w:pPr>
        <w:pStyle w:val="ListParagraph"/>
        <w:ind w:left="1418"/>
        <w:rPr>
          <w:rFonts w:ascii="Segoe UI" w:hAnsi="Segoe UI"/>
          <w:sz w:val="22"/>
          <w:szCs w:val="22"/>
        </w:rPr>
      </w:pPr>
    </w:p>
    <w:p w14:paraId="1C76A999" w14:textId="0828761F" w:rsidR="00853A8B" w:rsidRDefault="00853A8B" w:rsidP="00853A8B">
      <w:pPr>
        <w:pStyle w:val="ListParagraph"/>
        <w:numPr>
          <w:ilvl w:val="0"/>
          <w:numId w:val="3"/>
        </w:numPr>
        <w:ind w:left="1418"/>
        <w:contextualSpacing w:val="0"/>
        <w:rPr>
          <w:rFonts w:ascii="Segoe UI" w:hAnsi="Segoe UI"/>
          <w:sz w:val="22"/>
          <w:szCs w:val="22"/>
        </w:rPr>
      </w:pPr>
      <w:r>
        <w:rPr>
          <w:rFonts w:ascii="Segoe UI" w:hAnsi="Segoe UI"/>
          <w:sz w:val="22"/>
          <w:szCs w:val="22"/>
        </w:rPr>
        <w:t xml:space="preserve">BikeLeLo System provides the function which allows Showrooms to publish </w:t>
      </w:r>
      <w:r w:rsidR="00B853AB">
        <w:rPr>
          <w:rFonts w:ascii="Segoe UI" w:hAnsi="Segoe UI"/>
          <w:sz w:val="22"/>
          <w:szCs w:val="22"/>
        </w:rPr>
        <w:t>their</w:t>
      </w:r>
      <w:r>
        <w:rPr>
          <w:rFonts w:ascii="Segoe UI" w:hAnsi="Segoe UI"/>
          <w:sz w:val="22"/>
          <w:szCs w:val="22"/>
        </w:rPr>
        <w:t xml:space="preserve"> available bike.</w:t>
      </w:r>
    </w:p>
    <w:p w14:paraId="545D42D9" w14:textId="77777777" w:rsidR="00944ACA" w:rsidRPr="00944ACA" w:rsidRDefault="00944ACA" w:rsidP="00944ACA">
      <w:pPr>
        <w:pStyle w:val="ListParagraph"/>
        <w:rPr>
          <w:rFonts w:ascii="Segoe UI" w:hAnsi="Segoe UI"/>
          <w:sz w:val="22"/>
          <w:szCs w:val="22"/>
        </w:rPr>
      </w:pPr>
    </w:p>
    <w:p w14:paraId="13483671" w14:textId="79F6FDC7" w:rsidR="00944ACA" w:rsidRDefault="00944ACA" w:rsidP="00853A8B">
      <w:pPr>
        <w:pStyle w:val="ListParagraph"/>
        <w:numPr>
          <w:ilvl w:val="0"/>
          <w:numId w:val="3"/>
        </w:numPr>
        <w:ind w:left="1418"/>
        <w:contextualSpacing w:val="0"/>
        <w:rPr>
          <w:rFonts w:ascii="Segoe UI" w:hAnsi="Segoe UI"/>
          <w:sz w:val="22"/>
          <w:szCs w:val="22"/>
        </w:rPr>
      </w:pPr>
      <w:r>
        <w:rPr>
          <w:rFonts w:ascii="Segoe UI" w:hAnsi="Segoe UI"/>
          <w:sz w:val="22"/>
          <w:szCs w:val="22"/>
        </w:rPr>
        <w:t>This System will have a function which notify to showrooms about each bike booking confirmation.</w:t>
      </w:r>
    </w:p>
    <w:p w14:paraId="2FD573D2" w14:textId="77777777" w:rsidR="00B46C38" w:rsidRPr="00B46C38" w:rsidRDefault="00B46C38" w:rsidP="00B46C38">
      <w:pPr>
        <w:pStyle w:val="ListParagraph"/>
        <w:rPr>
          <w:rFonts w:ascii="Segoe UI" w:hAnsi="Segoe UI"/>
          <w:sz w:val="22"/>
          <w:szCs w:val="22"/>
        </w:rPr>
      </w:pPr>
    </w:p>
    <w:p w14:paraId="1372A29F" w14:textId="143CDC1F" w:rsidR="00B46C38" w:rsidRDefault="00B46C38" w:rsidP="00853A8B">
      <w:pPr>
        <w:pStyle w:val="ListParagraph"/>
        <w:numPr>
          <w:ilvl w:val="0"/>
          <w:numId w:val="3"/>
        </w:numPr>
        <w:ind w:left="1418"/>
        <w:contextualSpacing w:val="0"/>
        <w:rPr>
          <w:rFonts w:ascii="Segoe UI" w:hAnsi="Segoe UI"/>
          <w:sz w:val="22"/>
          <w:szCs w:val="22"/>
        </w:rPr>
      </w:pPr>
      <w:r>
        <w:rPr>
          <w:rFonts w:ascii="Segoe UI" w:hAnsi="Segoe UI"/>
          <w:sz w:val="22"/>
          <w:szCs w:val="22"/>
        </w:rPr>
        <w:t>Showroom can update prices of bike at any instance depending on price hike/reduce.</w:t>
      </w:r>
    </w:p>
    <w:p w14:paraId="79B7F875" w14:textId="77777777" w:rsidR="00B46C38" w:rsidRPr="00B46C38" w:rsidRDefault="00B46C38" w:rsidP="00B46C38">
      <w:pPr>
        <w:pStyle w:val="ListParagraph"/>
        <w:rPr>
          <w:rFonts w:ascii="Segoe UI" w:hAnsi="Segoe UI"/>
          <w:sz w:val="22"/>
          <w:szCs w:val="22"/>
        </w:rPr>
      </w:pPr>
    </w:p>
    <w:p w14:paraId="7DD544A9" w14:textId="49AE77C9" w:rsidR="00B46C38" w:rsidRDefault="00B46C38" w:rsidP="00853A8B">
      <w:pPr>
        <w:pStyle w:val="ListParagraph"/>
        <w:numPr>
          <w:ilvl w:val="0"/>
          <w:numId w:val="3"/>
        </w:numPr>
        <w:ind w:left="1418"/>
        <w:contextualSpacing w:val="0"/>
        <w:rPr>
          <w:rFonts w:ascii="Segoe UI" w:hAnsi="Segoe UI"/>
          <w:sz w:val="22"/>
          <w:szCs w:val="22"/>
        </w:rPr>
      </w:pPr>
      <w:r>
        <w:rPr>
          <w:rFonts w:ascii="Segoe UI" w:hAnsi="Segoe UI"/>
          <w:sz w:val="22"/>
          <w:szCs w:val="22"/>
        </w:rPr>
        <w:t>Showroom can update or notify to client or customers</w:t>
      </w:r>
      <w:r w:rsidR="00A721BD">
        <w:rPr>
          <w:rFonts w:ascii="Segoe UI" w:hAnsi="Segoe UI"/>
          <w:sz w:val="22"/>
          <w:szCs w:val="22"/>
        </w:rPr>
        <w:t xml:space="preserve"> regarding delivery</w:t>
      </w:r>
      <w:r w:rsidR="00AD583B">
        <w:rPr>
          <w:rFonts w:ascii="Segoe UI" w:hAnsi="Segoe UI"/>
          <w:sz w:val="22"/>
          <w:szCs w:val="22"/>
        </w:rPr>
        <w:t xml:space="preserve"> </w:t>
      </w:r>
      <w:r w:rsidR="00A721BD">
        <w:rPr>
          <w:rFonts w:ascii="Segoe UI" w:hAnsi="Segoe UI"/>
          <w:sz w:val="22"/>
          <w:szCs w:val="22"/>
        </w:rPr>
        <w:t>information or status.</w:t>
      </w:r>
    </w:p>
    <w:p w14:paraId="2DA68E6E" w14:textId="69B2D70B" w:rsidR="00944ACA" w:rsidRDefault="00944ACA" w:rsidP="00944ACA">
      <w:pPr>
        <w:rPr>
          <w:rFonts w:ascii="Segoe UI" w:hAnsi="Segoe UI"/>
          <w:sz w:val="22"/>
          <w:szCs w:val="22"/>
        </w:rPr>
      </w:pPr>
    </w:p>
    <w:p w14:paraId="0CF0ACF9" w14:textId="77777777" w:rsidR="00944ACA" w:rsidRPr="00944ACA" w:rsidRDefault="00944ACA" w:rsidP="00944ACA">
      <w:pPr>
        <w:rPr>
          <w:rFonts w:ascii="Segoe UI" w:hAnsi="Segoe UI"/>
          <w:sz w:val="22"/>
          <w:szCs w:val="22"/>
        </w:rPr>
      </w:pPr>
    </w:p>
    <w:p w14:paraId="0F550F5A" w14:textId="77777777" w:rsidR="00853A8B" w:rsidRDefault="00853A8B" w:rsidP="00853A8B">
      <w:pPr>
        <w:pStyle w:val="Heading"/>
        <w:numPr>
          <w:ilvl w:val="1"/>
          <w:numId w:val="9"/>
        </w:numPr>
      </w:pPr>
      <w:r>
        <w:t>User Module</w:t>
      </w:r>
    </w:p>
    <w:p w14:paraId="4D3AAF16" w14:textId="2F7ECCB4" w:rsidR="00853A8B" w:rsidRDefault="00853A8B" w:rsidP="00853A8B">
      <w:pPr>
        <w:pStyle w:val="ListParagraph"/>
        <w:numPr>
          <w:ilvl w:val="0"/>
          <w:numId w:val="3"/>
        </w:numPr>
        <w:ind w:left="1418"/>
        <w:contextualSpacing w:val="0"/>
        <w:rPr>
          <w:rFonts w:ascii="Segoe UI" w:hAnsi="Segoe UI"/>
          <w:sz w:val="22"/>
          <w:szCs w:val="22"/>
        </w:rPr>
      </w:pPr>
      <w:r>
        <w:rPr>
          <w:rFonts w:ascii="Segoe UI" w:hAnsi="Segoe UI"/>
          <w:sz w:val="22"/>
          <w:szCs w:val="22"/>
        </w:rPr>
        <w:t>User can register and create his own account.</w:t>
      </w:r>
    </w:p>
    <w:p w14:paraId="5F5BAC18" w14:textId="77777777" w:rsidR="00853A8B" w:rsidRPr="009E7D83" w:rsidRDefault="00853A8B" w:rsidP="00853A8B">
      <w:pPr>
        <w:pStyle w:val="ListParagraph"/>
        <w:ind w:left="1418"/>
        <w:rPr>
          <w:rFonts w:ascii="Segoe UI" w:hAnsi="Segoe UI"/>
          <w:sz w:val="22"/>
          <w:szCs w:val="22"/>
        </w:rPr>
      </w:pPr>
    </w:p>
    <w:p w14:paraId="2BA49350" w14:textId="6120117C" w:rsidR="00AD583B" w:rsidRDefault="00853A8B" w:rsidP="00853A8B">
      <w:pPr>
        <w:pStyle w:val="ListParagraph"/>
        <w:numPr>
          <w:ilvl w:val="0"/>
          <w:numId w:val="3"/>
        </w:numPr>
        <w:ind w:left="1418"/>
        <w:contextualSpacing w:val="0"/>
        <w:rPr>
          <w:rFonts w:ascii="Segoe UI" w:hAnsi="Segoe UI"/>
          <w:sz w:val="22"/>
          <w:szCs w:val="22"/>
        </w:rPr>
      </w:pPr>
      <w:r w:rsidRPr="00AD583B">
        <w:rPr>
          <w:rFonts w:ascii="Segoe UI" w:hAnsi="Segoe UI"/>
          <w:sz w:val="22"/>
          <w:szCs w:val="22"/>
        </w:rPr>
        <w:t xml:space="preserve">BikeLeLo System provides the function which allows user to </w:t>
      </w:r>
      <w:r w:rsidR="00842B79">
        <w:rPr>
          <w:rFonts w:ascii="Segoe UI" w:hAnsi="Segoe UI"/>
          <w:sz w:val="22"/>
          <w:szCs w:val="22"/>
        </w:rPr>
        <w:t>search</w:t>
      </w:r>
      <w:r w:rsidRPr="00AD583B">
        <w:rPr>
          <w:rFonts w:ascii="Segoe UI" w:hAnsi="Segoe UI"/>
          <w:sz w:val="22"/>
          <w:szCs w:val="22"/>
        </w:rPr>
        <w:t xml:space="preserve"> the bike information.</w:t>
      </w:r>
    </w:p>
    <w:p w14:paraId="590810B9" w14:textId="77777777" w:rsidR="00AD583B" w:rsidRPr="00AD583B" w:rsidRDefault="00AD583B" w:rsidP="00AD583B">
      <w:pPr>
        <w:rPr>
          <w:rFonts w:ascii="Segoe UI" w:hAnsi="Segoe UI"/>
          <w:sz w:val="22"/>
          <w:szCs w:val="22"/>
        </w:rPr>
      </w:pPr>
    </w:p>
    <w:p w14:paraId="039194B1" w14:textId="0A098E4B" w:rsidR="00AD583B" w:rsidRPr="00AD583B" w:rsidRDefault="00AD583B" w:rsidP="00853A8B">
      <w:pPr>
        <w:pStyle w:val="ListParagraph"/>
        <w:numPr>
          <w:ilvl w:val="0"/>
          <w:numId w:val="3"/>
        </w:numPr>
        <w:ind w:left="1418"/>
        <w:contextualSpacing w:val="0"/>
        <w:rPr>
          <w:rFonts w:ascii="Segoe UI" w:hAnsi="Segoe UI"/>
          <w:sz w:val="22"/>
          <w:szCs w:val="22"/>
        </w:rPr>
      </w:pPr>
      <w:r w:rsidRPr="00AD583B">
        <w:rPr>
          <w:rFonts w:ascii="Segoe UI" w:hAnsi="Segoe UI"/>
          <w:sz w:val="22"/>
          <w:szCs w:val="22"/>
        </w:rPr>
        <w:t>The User could find the pricing in different Showrooms.</w:t>
      </w:r>
    </w:p>
    <w:p w14:paraId="76476C41" w14:textId="77777777" w:rsidR="00AD583B" w:rsidRPr="00AD583B" w:rsidRDefault="00AD583B" w:rsidP="00AD583B">
      <w:pPr>
        <w:pStyle w:val="ListParagraph"/>
        <w:rPr>
          <w:rFonts w:ascii="Segoe UI" w:hAnsi="Segoe UI"/>
          <w:sz w:val="22"/>
          <w:szCs w:val="22"/>
        </w:rPr>
      </w:pPr>
    </w:p>
    <w:p w14:paraId="7E9A0890" w14:textId="4DF0C0BB" w:rsidR="00AD583B" w:rsidRPr="009E7D83" w:rsidRDefault="00AD583B" w:rsidP="00853A8B">
      <w:pPr>
        <w:pStyle w:val="ListParagraph"/>
        <w:numPr>
          <w:ilvl w:val="0"/>
          <w:numId w:val="3"/>
        </w:numPr>
        <w:ind w:left="1418"/>
        <w:contextualSpacing w:val="0"/>
        <w:rPr>
          <w:rFonts w:ascii="Segoe UI" w:hAnsi="Segoe UI"/>
          <w:sz w:val="22"/>
          <w:szCs w:val="22"/>
        </w:rPr>
      </w:pPr>
      <w:r>
        <w:rPr>
          <w:rFonts w:ascii="Segoe UI" w:hAnsi="Segoe UI"/>
          <w:sz w:val="22"/>
          <w:szCs w:val="22"/>
        </w:rPr>
        <w:t>User can compare between same category bikes</w:t>
      </w:r>
    </w:p>
    <w:p w14:paraId="41769BB3" w14:textId="77777777" w:rsidR="00853A8B" w:rsidRDefault="00853A8B" w:rsidP="00853A8B">
      <w:pPr>
        <w:pStyle w:val="ListParagraph"/>
        <w:ind w:left="709"/>
        <w:rPr>
          <w:rFonts w:ascii="Segoe UI" w:hAnsi="Segoe UI"/>
          <w:sz w:val="22"/>
          <w:szCs w:val="22"/>
        </w:rPr>
      </w:pPr>
    </w:p>
    <w:p w14:paraId="7E3FFD49" w14:textId="77777777" w:rsidR="00853A8B" w:rsidRDefault="00853A8B" w:rsidP="00853A8B">
      <w:pPr>
        <w:pStyle w:val="ListParagraph"/>
        <w:numPr>
          <w:ilvl w:val="0"/>
          <w:numId w:val="3"/>
        </w:numPr>
        <w:ind w:left="1418"/>
        <w:contextualSpacing w:val="0"/>
        <w:rPr>
          <w:rFonts w:ascii="Segoe UI" w:hAnsi="Segoe UI"/>
          <w:sz w:val="22"/>
          <w:szCs w:val="22"/>
        </w:rPr>
      </w:pPr>
      <w:r>
        <w:rPr>
          <w:rFonts w:ascii="Segoe UI" w:hAnsi="Segoe UI"/>
          <w:sz w:val="22"/>
          <w:szCs w:val="22"/>
        </w:rPr>
        <w:t>BikeLeLo system provides the function to book bike in from specific showroom online.</w:t>
      </w:r>
    </w:p>
    <w:p w14:paraId="77E4E2DC" w14:textId="77777777" w:rsidR="00853A8B" w:rsidRPr="00DF70AD" w:rsidRDefault="00853A8B" w:rsidP="00853A8B">
      <w:pPr>
        <w:rPr>
          <w:rFonts w:ascii="Segoe UI" w:hAnsi="Segoe UI"/>
          <w:sz w:val="22"/>
          <w:szCs w:val="22"/>
        </w:rPr>
      </w:pPr>
    </w:p>
    <w:p w14:paraId="08D96ABD" w14:textId="77777777" w:rsidR="00853A8B" w:rsidRPr="00FB2532" w:rsidRDefault="00853A8B" w:rsidP="00FB2532">
      <w:pPr>
        <w:rPr>
          <w:rFonts w:ascii="Segoe UI" w:hAnsi="Segoe UI"/>
          <w:sz w:val="22"/>
          <w:szCs w:val="22"/>
        </w:rPr>
      </w:pPr>
    </w:p>
    <w:p w14:paraId="17E086B7" w14:textId="02983DDE" w:rsidR="00853A8B" w:rsidRPr="00AD583B" w:rsidRDefault="00853A8B" w:rsidP="00AD583B">
      <w:pPr>
        <w:rPr>
          <w:rFonts w:ascii="Segoe UI" w:hAnsi="Segoe UI"/>
          <w:sz w:val="22"/>
          <w:szCs w:val="22"/>
        </w:rPr>
      </w:pPr>
      <w:r w:rsidRPr="00AD583B">
        <w:rPr>
          <w:rFonts w:ascii="Segoe UI" w:hAnsi="Segoe UI"/>
          <w:sz w:val="22"/>
          <w:szCs w:val="22"/>
        </w:rPr>
        <w:t>.</w:t>
      </w:r>
    </w:p>
    <w:p w14:paraId="1B9CDAD9" w14:textId="45363D86" w:rsidR="00853A8B" w:rsidRDefault="00853A8B" w:rsidP="00853A8B">
      <w:pPr>
        <w:rPr>
          <w:rFonts w:ascii="Segoe UI" w:hAnsi="Segoe UI"/>
          <w:sz w:val="22"/>
          <w:szCs w:val="22"/>
        </w:rPr>
      </w:pPr>
    </w:p>
    <w:p w14:paraId="4CE31FE9" w14:textId="404C0C81" w:rsidR="00AD583B" w:rsidRDefault="00AD583B" w:rsidP="00853A8B">
      <w:pPr>
        <w:rPr>
          <w:rFonts w:ascii="Segoe UI" w:hAnsi="Segoe UI"/>
          <w:sz w:val="22"/>
          <w:szCs w:val="22"/>
        </w:rPr>
      </w:pPr>
    </w:p>
    <w:p w14:paraId="4088890E" w14:textId="61D8124E" w:rsidR="00AD583B" w:rsidRDefault="00AD583B" w:rsidP="00853A8B">
      <w:pPr>
        <w:rPr>
          <w:rFonts w:ascii="Segoe UI" w:hAnsi="Segoe UI"/>
          <w:sz w:val="22"/>
          <w:szCs w:val="22"/>
        </w:rPr>
      </w:pPr>
    </w:p>
    <w:p w14:paraId="3943160D" w14:textId="5DB1B0C9" w:rsidR="00EA5F73" w:rsidRDefault="00EA5F73" w:rsidP="00853A8B">
      <w:pPr>
        <w:rPr>
          <w:rFonts w:ascii="Segoe UI" w:hAnsi="Segoe UI"/>
          <w:sz w:val="22"/>
          <w:szCs w:val="22"/>
        </w:rPr>
      </w:pPr>
    </w:p>
    <w:p w14:paraId="04D7F47A" w14:textId="77777777" w:rsidR="00EA5F73" w:rsidRDefault="00EA5F73" w:rsidP="00853A8B">
      <w:pPr>
        <w:rPr>
          <w:rFonts w:ascii="Segoe UI" w:hAnsi="Segoe UI"/>
          <w:sz w:val="22"/>
          <w:szCs w:val="22"/>
        </w:rPr>
      </w:pPr>
    </w:p>
    <w:p w14:paraId="55AF3E9B" w14:textId="3F01ACA8" w:rsidR="00AD583B" w:rsidRDefault="00AD583B" w:rsidP="00853A8B">
      <w:pPr>
        <w:rPr>
          <w:rFonts w:ascii="Segoe UI" w:hAnsi="Segoe UI"/>
          <w:sz w:val="22"/>
          <w:szCs w:val="22"/>
        </w:rPr>
      </w:pPr>
    </w:p>
    <w:p w14:paraId="3E497589" w14:textId="77777777" w:rsidR="00AD583B" w:rsidRPr="00EA33DD" w:rsidRDefault="00AD583B" w:rsidP="00853A8B">
      <w:pPr>
        <w:rPr>
          <w:rFonts w:ascii="Segoe UI" w:hAnsi="Segoe UI"/>
          <w:sz w:val="22"/>
          <w:szCs w:val="22"/>
        </w:rPr>
      </w:pPr>
    </w:p>
    <w:p w14:paraId="6B846B6E" w14:textId="77777777" w:rsidR="00853A8B" w:rsidRPr="009E7D83" w:rsidRDefault="003C3635" w:rsidP="003C3635">
      <w:pPr>
        <w:pStyle w:val="Heading"/>
        <w:ind w:left="270"/>
        <w:rPr>
          <w:rFonts w:ascii="Trebuchet MS" w:hAnsi="Trebuchet MS"/>
        </w:rPr>
      </w:pPr>
      <w:r>
        <w:lastRenderedPageBreak/>
        <w:t xml:space="preserve">     </w:t>
      </w:r>
      <w:r w:rsidR="00853A8B">
        <w:t xml:space="preserve">3.3 </w:t>
      </w:r>
      <w:r w:rsidR="00853A8B">
        <w:rPr>
          <w:rFonts w:ascii="Trebuchet MS" w:hAnsi="Trebuchet MS"/>
        </w:rPr>
        <w:t>Admin Module</w:t>
      </w:r>
    </w:p>
    <w:p w14:paraId="521A486E" w14:textId="77777777" w:rsidR="00853A8B" w:rsidRPr="009E7D83" w:rsidRDefault="00853A8B" w:rsidP="00853A8B">
      <w:pPr>
        <w:pStyle w:val="ListParagraph"/>
        <w:ind w:left="1418"/>
        <w:rPr>
          <w:rFonts w:ascii="Segoe UI" w:hAnsi="Segoe UI"/>
          <w:sz w:val="22"/>
          <w:szCs w:val="22"/>
        </w:rPr>
      </w:pPr>
    </w:p>
    <w:p w14:paraId="55598C56" w14:textId="32BB1FCF" w:rsidR="00853A8B" w:rsidRDefault="00853A8B" w:rsidP="00853A8B">
      <w:pPr>
        <w:pStyle w:val="ListParagraph"/>
        <w:numPr>
          <w:ilvl w:val="0"/>
          <w:numId w:val="3"/>
        </w:numPr>
        <w:ind w:left="1418"/>
        <w:contextualSpacing w:val="0"/>
        <w:rPr>
          <w:rFonts w:ascii="Segoe UI" w:hAnsi="Segoe UI"/>
          <w:sz w:val="22"/>
          <w:szCs w:val="22"/>
        </w:rPr>
      </w:pPr>
      <w:r>
        <w:rPr>
          <w:rFonts w:ascii="Segoe UI" w:hAnsi="Segoe UI"/>
          <w:sz w:val="22"/>
          <w:szCs w:val="22"/>
        </w:rPr>
        <w:t>BikeLeLo System should provide all function to admin how to handle the System.</w:t>
      </w:r>
    </w:p>
    <w:p w14:paraId="4FC02483" w14:textId="77777777" w:rsidR="00944ACA" w:rsidRPr="00944ACA" w:rsidRDefault="00944ACA" w:rsidP="00944ACA">
      <w:pPr>
        <w:ind w:left="1058"/>
        <w:rPr>
          <w:rFonts w:ascii="Segoe UI" w:hAnsi="Segoe UI"/>
          <w:sz w:val="22"/>
          <w:szCs w:val="22"/>
        </w:rPr>
      </w:pPr>
    </w:p>
    <w:p w14:paraId="67699A0E" w14:textId="60D8658C" w:rsidR="00853A8B" w:rsidRDefault="00FB2532" w:rsidP="00853A8B">
      <w:pPr>
        <w:pStyle w:val="ListParagraph"/>
        <w:numPr>
          <w:ilvl w:val="0"/>
          <w:numId w:val="3"/>
        </w:numPr>
        <w:ind w:left="1418"/>
        <w:contextualSpacing w:val="0"/>
        <w:rPr>
          <w:rFonts w:ascii="Segoe UI" w:hAnsi="Segoe UI"/>
          <w:sz w:val="22"/>
          <w:szCs w:val="22"/>
        </w:rPr>
      </w:pPr>
      <w:r>
        <w:rPr>
          <w:rFonts w:ascii="Segoe UI" w:hAnsi="Segoe UI"/>
          <w:sz w:val="22"/>
          <w:szCs w:val="22"/>
        </w:rPr>
        <w:t>Admin can approve or reject request for new showroom registration.</w:t>
      </w:r>
    </w:p>
    <w:p w14:paraId="1B5A4F1F" w14:textId="77777777" w:rsidR="00944ACA" w:rsidRPr="00944ACA" w:rsidRDefault="00944ACA" w:rsidP="00944ACA">
      <w:pPr>
        <w:ind w:left="1058"/>
        <w:rPr>
          <w:rFonts w:ascii="Segoe UI" w:hAnsi="Segoe UI"/>
          <w:sz w:val="22"/>
          <w:szCs w:val="22"/>
        </w:rPr>
      </w:pPr>
    </w:p>
    <w:p w14:paraId="5947EA9E" w14:textId="4A7C8FE3" w:rsidR="00853A8B" w:rsidRDefault="00853A8B" w:rsidP="00853A8B">
      <w:pPr>
        <w:pStyle w:val="ListParagraph"/>
        <w:numPr>
          <w:ilvl w:val="0"/>
          <w:numId w:val="3"/>
        </w:numPr>
        <w:ind w:left="1418"/>
        <w:contextualSpacing w:val="0"/>
        <w:rPr>
          <w:rFonts w:ascii="Segoe UI" w:hAnsi="Segoe UI"/>
          <w:sz w:val="22"/>
          <w:szCs w:val="22"/>
        </w:rPr>
      </w:pPr>
      <w:r>
        <w:rPr>
          <w:rFonts w:ascii="Segoe UI" w:hAnsi="Segoe UI"/>
          <w:sz w:val="22"/>
          <w:szCs w:val="22"/>
        </w:rPr>
        <w:t>Could monitor all the Transaction.</w:t>
      </w:r>
    </w:p>
    <w:p w14:paraId="1501D186" w14:textId="77777777" w:rsidR="00FB2532" w:rsidRPr="00FB2532" w:rsidRDefault="00FB2532" w:rsidP="00FB2532">
      <w:pPr>
        <w:pStyle w:val="ListParagraph"/>
        <w:rPr>
          <w:rFonts w:ascii="Segoe UI" w:hAnsi="Segoe UI"/>
          <w:sz w:val="22"/>
          <w:szCs w:val="22"/>
        </w:rPr>
      </w:pPr>
    </w:p>
    <w:p w14:paraId="6A6FFC16" w14:textId="328908D2" w:rsidR="00FB2532" w:rsidRPr="00905344" w:rsidRDefault="00FB2532" w:rsidP="00905344">
      <w:pPr>
        <w:pStyle w:val="ListParagraph"/>
        <w:numPr>
          <w:ilvl w:val="0"/>
          <w:numId w:val="3"/>
        </w:numPr>
        <w:ind w:left="1418"/>
        <w:contextualSpacing w:val="0"/>
        <w:rPr>
          <w:rFonts w:ascii="Segoe UI" w:hAnsi="Segoe UI"/>
          <w:sz w:val="22"/>
          <w:szCs w:val="22"/>
        </w:rPr>
      </w:pPr>
      <w:r>
        <w:rPr>
          <w:rFonts w:ascii="Segoe UI" w:hAnsi="Segoe UI"/>
          <w:sz w:val="22"/>
          <w:szCs w:val="22"/>
        </w:rPr>
        <w:t>Admin can generate Periodic reports about sales on weekly or monthly basis.</w:t>
      </w:r>
    </w:p>
    <w:p w14:paraId="28105954" w14:textId="77777777" w:rsidR="00905344" w:rsidRPr="00905344" w:rsidRDefault="00905344" w:rsidP="00905344">
      <w:pPr>
        <w:pStyle w:val="ListParagraph"/>
        <w:rPr>
          <w:rFonts w:ascii="Segoe UI" w:hAnsi="Segoe UI"/>
          <w:sz w:val="22"/>
          <w:szCs w:val="22"/>
        </w:rPr>
      </w:pPr>
    </w:p>
    <w:p w14:paraId="22B22A60" w14:textId="4E243B67" w:rsidR="00905344" w:rsidRPr="009F686D" w:rsidRDefault="00905344" w:rsidP="00853A8B">
      <w:pPr>
        <w:pStyle w:val="ListParagraph"/>
        <w:numPr>
          <w:ilvl w:val="0"/>
          <w:numId w:val="3"/>
        </w:numPr>
        <w:ind w:left="1418"/>
        <w:contextualSpacing w:val="0"/>
        <w:rPr>
          <w:rFonts w:ascii="Segoe UI" w:hAnsi="Segoe UI"/>
          <w:color w:val="FF0000"/>
          <w:sz w:val="22"/>
          <w:szCs w:val="22"/>
          <w:highlight w:val="yellow"/>
        </w:rPr>
      </w:pPr>
      <w:r w:rsidRPr="009F686D">
        <w:rPr>
          <w:rFonts w:ascii="Segoe UI" w:hAnsi="Segoe UI"/>
          <w:color w:val="FF0000"/>
          <w:sz w:val="22"/>
          <w:szCs w:val="22"/>
          <w:highlight w:val="yellow"/>
        </w:rPr>
        <w:t>Admin can take any necessary action for any reports and suggestions submitted.</w:t>
      </w:r>
    </w:p>
    <w:p w14:paraId="457C95ED" w14:textId="77777777" w:rsidR="00905344" w:rsidRPr="00905344" w:rsidRDefault="00905344" w:rsidP="00905344">
      <w:pPr>
        <w:pStyle w:val="ListParagraph"/>
        <w:rPr>
          <w:rFonts w:ascii="Segoe UI" w:hAnsi="Segoe UI"/>
          <w:sz w:val="22"/>
          <w:szCs w:val="22"/>
        </w:rPr>
      </w:pPr>
    </w:p>
    <w:p w14:paraId="5F07B376" w14:textId="2E885B2B" w:rsidR="00905344" w:rsidRPr="00905344" w:rsidRDefault="00905344" w:rsidP="00905344">
      <w:pPr>
        <w:rPr>
          <w:rFonts w:ascii="Segoe UI" w:hAnsi="Segoe UI"/>
          <w:sz w:val="22"/>
          <w:szCs w:val="22"/>
        </w:rPr>
      </w:pPr>
    </w:p>
    <w:p w14:paraId="20A64DF8" w14:textId="2709E52F" w:rsidR="00944ACA" w:rsidRDefault="00944ACA" w:rsidP="00853A8B">
      <w:pPr>
        <w:rPr>
          <w:rFonts w:ascii="Segoe UI" w:hAnsi="Segoe UI"/>
          <w:sz w:val="22"/>
          <w:szCs w:val="22"/>
        </w:rPr>
      </w:pPr>
    </w:p>
    <w:p w14:paraId="6E44BCA0" w14:textId="77777777" w:rsidR="009F686D" w:rsidRPr="002B701C" w:rsidRDefault="009F686D" w:rsidP="002B701C">
      <w:pPr>
        <w:rPr>
          <w:rFonts w:ascii="Segoe UI" w:hAnsi="Segoe UI"/>
          <w:sz w:val="22"/>
          <w:szCs w:val="22"/>
        </w:rPr>
      </w:pPr>
    </w:p>
    <w:p w14:paraId="34639383" w14:textId="212306F8" w:rsidR="00853A8B" w:rsidRDefault="00853A8B" w:rsidP="00853A8B">
      <w:pPr>
        <w:pStyle w:val="Heading1"/>
        <w:ind w:left="0" w:firstLine="0"/>
      </w:pPr>
      <w:r>
        <w:t xml:space="preserve">4. Non-functional Requirements </w:t>
      </w:r>
    </w:p>
    <w:p w14:paraId="57CF11A3" w14:textId="77777777" w:rsidR="002B701C" w:rsidRPr="002B701C" w:rsidRDefault="002B701C" w:rsidP="002B701C">
      <w:pPr>
        <w:pStyle w:val="BodyText"/>
      </w:pPr>
    </w:p>
    <w:p w14:paraId="075B9C92" w14:textId="6A8F5935" w:rsidR="00E436AE" w:rsidRDefault="00853A8B" w:rsidP="00E436AE">
      <w:pPr>
        <w:pStyle w:val="BodyText"/>
        <w:numPr>
          <w:ilvl w:val="0"/>
          <w:numId w:val="8"/>
        </w:numPr>
        <w:rPr>
          <w:rFonts w:ascii="Segoe UI" w:hAnsi="Segoe UI"/>
          <w:sz w:val="22"/>
          <w:szCs w:val="22"/>
        </w:rPr>
      </w:pPr>
      <w:r>
        <w:rPr>
          <w:rFonts w:ascii="Segoe UI" w:hAnsi="Segoe UI"/>
          <w:sz w:val="22"/>
          <w:szCs w:val="22"/>
        </w:rPr>
        <w:t>The website should use professional design, look and feel and color scheme.</w:t>
      </w:r>
    </w:p>
    <w:p w14:paraId="185E27BD" w14:textId="77777777" w:rsidR="00E436AE" w:rsidRPr="00E436AE" w:rsidRDefault="00E436AE" w:rsidP="00E436AE">
      <w:pPr>
        <w:pStyle w:val="BodyText"/>
        <w:rPr>
          <w:rFonts w:ascii="Segoe UI" w:hAnsi="Segoe UI"/>
          <w:sz w:val="22"/>
          <w:szCs w:val="22"/>
        </w:rPr>
      </w:pPr>
    </w:p>
    <w:p w14:paraId="18D35F4D" w14:textId="4F63A891" w:rsidR="00853A8B" w:rsidRDefault="00853A8B" w:rsidP="00853A8B">
      <w:pPr>
        <w:pStyle w:val="BodyText"/>
        <w:numPr>
          <w:ilvl w:val="0"/>
          <w:numId w:val="8"/>
        </w:numPr>
        <w:rPr>
          <w:rFonts w:ascii="Segoe UI" w:hAnsi="Segoe UI"/>
          <w:sz w:val="22"/>
          <w:szCs w:val="22"/>
        </w:rPr>
      </w:pPr>
      <w:r>
        <w:rPr>
          <w:rFonts w:ascii="Segoe UI" w:hAnsi="Segoe UI"/>
          <w:sz w:val="22"/>
          <w:szCs w:val="22"/>
        </w:rPr>
        <w:t xml:space="preserve">Users will have no limitations for accessing the application through Internet. The portal being an internet application, it is difficult specify exact number of visitor or users. </w:t>
      </w:r>
      <w:r w:rsidR="00944ACA">
        <w:rPr>
          <w:rFonts w:ascii="Segoe UI" w:hAnsi="Segoe UI"/>
          <w:sz w:val="22"/>
          <w:szCs w:val="22"/>
        </w:rPr>
        <w:t>Hence,</w:t>
      </w:r>
      <w:r>
        <w:rPr>
          <w:rFonts w:ascii="Segoe UI" w:hAnsi="Segoe UI"/>
          <w:sz w:val="22"/>
          <w:szCs w:val="22"/>
        </w:rPr>
        <w:t xml:space="preserve"> we will target the system to support between 5 and 10 million users on launch of phase 1.</w:t>
      </w:r>
    </w:p>
    <w:p w14:paraId="572ED9CC" w14:textId="77777777" w:rsidR="00E436AE" w:rsidRDefault="00E436AE" w:rsidP="00E436AE">
      <w:pPr>
        <w:pStyle w:val="ListParagraph"/>
        <w:rPr>
          <w:rFonts w:ascii="Segoe UI" w:hAnsi="Segoe UI"/>
          <w:sz w:val="22"/>
          <w:szCs w:val="22"/>
        </w:rPr>
      </w:pPr>
    </w:p>
    <w:p w14:paraId="3D4690D4" w14:textId="77777777" w:rsidR="00E436AE" w:rsidRDefault="00E436AE" w:rsidP="00E436AE">
      <w:pPr>
        <w:pStyle w:val="BodyText"/>
        <w:ind w:left="720"/>
        <w:rPr>
          <w:rFonts w:ascii="Segoe UI" w:hAnsi="Segoe UI"/>
          <w:sz w:val="22"/>
          <w:szCs w:val="22"/>
        </w:rPr>
      </w:pPr>
    </w:p>
    <w:p w14:paraId="7FFBD952" w14:textId="3B665D92" w:rsidR="00853A8B" w:rsidRDefault="00853A8B" w:rsidP="00853A8B">
      <w:pPr>
        <w:pStyle w:val="BodyText"/>
        <w:numPr>
          <w:ilvl w:val="0"/>
          <w:numId w:val="8"/>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61208A8C" w14:textId="77777777" w:rsidR="00E436AE" w:rsidRDefault="00E436AE" w:rsidP="00E436AE">
      <w:pPr>
        <w:pStyle w:val="BodyText"/>
        <w:ind w:left="720"/>
        <w:rPr>
          <w:rFonts w:ascii="Segoe UI" w:hAnsi="Segoe UI"/>
          <w:sz w:val="22"/>
          <w:szCs w:val="22"/>
        </w:rPr>
      </w:pPr>
    </w:p>
    <w:p w14:paraId="7BCD2282" w14:textId="77777777" w:rsidR="00853A8B" w:rsidRDefault="00853A8B" w:rsidP="00853A8B">
      <w:pPr>
        <w:pStyle w:val="BodyText"/>
        <w:numPr>
          <w:ilvl w:val="0"/>
          <w:numId w:val="8"/>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07B1E205" w14:textId="77777777" w:rsidR="007952BD" w:rsidRDefault="007952BD" w:rsidP="007952BD"/>
    <w:p w14:paraId="4E3898FB" w14:textId="77777777" w:rsidR="007952BD" w:rsidRDefault="007952BD" w:rsidP="007952BD"/>
    <w:p w14:paraId="6C51B3BE" w14:textId="77777777" w:rsidR="007952BD" w:rsidRDefault="007952BD" w:rsidP="007952BD"/>
    <w:p w14:paraId="156962B5" w14:textId="77777777" w:rsidR="007952BD" w:rsidRDefault="007952BD" w:rsidP="007952BD"/>
    <w:p w14:paraId="06FC75C6" w14:textId="77777777" w:rsidR="007952BD" w:rsidRDefault="007952BD" w:rsidP="007952BD"/>
    <w:p w14:paraId="1E3EF35D" w14:textId="77777777" w:rsidR="007952BD" w:rsidRPr="007952BD" w:rsidRDefault="007952BD" w:rsidP="007952BD"/>
    <w:sectPr w:rsidR="007952BD" w:rsidRPr="007952BD" w:rsidSect="0028600C">
      <w:pgSz w:w="11906" w:h="16838"/>
      <w:pgMar w:top="993"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C2115" w14:textId="77777777" w:rsidR="00F27343" w:rsidRDefault="00F27343" w:rsidP="00853A8B">
      <w:r>
        <w:separator/>
      </w:r>
    </w:p>
  </w:endnote>
  <w:endnote w:type="continuationSeparator" w:id="0">
    <w:p w14:paraId="2BEDF3C7" w14:textId="77777777" w:rsidR="00F27343" w:rsidRDefault="00F27343" w:rsidP="00853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939417"/>
      <w:docPartObj>
        <w:docPartGallery w:val="Page Numbers (Bottom of Page)"/>
        <w:docPartUnique/>
      </w:docPartObj>
    </w:sdtPr>
    <w:sdtEndPr>
      <w:rPr>
        <w:noProof/>
      </w:rPr>
    </w:sdtEndPr>
    <w:sdtContent>
      <w:p w14:paraId="091B61CA" w14:textId="77777777" w:rsidR="0028600C" w:rsidRDefault="002860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8343F1" w14:textId="77777777" w:rsidR="0028600C" w:rsidRDefault="00286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B06BB" w14:textId="77777777" w:rsidR="00F27343" w:rsidRDefault="00F27343" w:rsidP="00853A8B">
      <w:r>
        <w:separator/>
      </w:r>
    </w:p>
  </w:footnote>
  <w:footnote w:type="continuationSeparator" w:id="0">
    <w:p w14:paraId="720E2CDD" w14:textId="77777777" w:rsidR="00F27343" w:rsidRDefault="00F27343" w:rsidP="00853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70"/>
        </w:tabs>
        <w:ind w:left="107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15AD44B0"/>
    <w:multiLevelType w:val="hybridMultilevel"/>
    <w:tmpl w:val="E8189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E25ABD"/>
    <w:multiLevelType w:val="multilevel"/>
    <w:tmpl w:val="7DAE01D2"/>
    <w:lvl w:ilvl="0">
      <w:start w:val="3"/>
      <w:numFmt w:val="decimal"/>
      <w:lvlText w:val="%1"/>
      <w:lvlJc w:val="left"/>
      <w:pPr>
        <w:ind w:left="384" w:hanging="384"/>
      </w:pPr>
      <w:rPr>
        <w:rFonts w:hint="default"/>
      </w:rPr>
    </w:lvl>
    <w:lvl w:ilvl="1">
      <w:start w:val="2"/>
      <w:numFmt w:val="decimal"/>
      <w:lvlText w:val="%1.%2"/>
      <w:lvlJc w:val="left"/>
      <w:pPr>
        <w:ind w:left="1014" w:hanging="384"/>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2BD"/>
    <w:rsid w:val="0028600C"/>
    <w:rsid w:val="002A0C77"/>
    <w:rsid w:val="002B701C"/>
    <w:rsid w:val="003C3635"/>
    <w:rsid w:val="003F0348"/>
    <w:rsid w:val="004242D5"/>
    <w:rsid w:val="00471CAC"/>
    <w:rsid w:val="005B0502"/>
    <w:rsid w:val="007952BD"/>
    <w:rsid w:val="007E7F53"/>
    <w:rsid w:val="00842B79"/>
    <w:rsid w:val="00853A8B"/>
    <w:rsid w:val="00905344"/>
    <w:rsid w:val="00944ACA"/>
    <w:rsid w:val="009F686D"/>
    <w:rsid w:val="00A721BD"/>
    <w:rsid w:val="00AD44B3"/>
    <w:rsid w:val="00AD583B"/>
    <w:rsid w:val="00B274DA"/>
    <w:rsid w:val="00B46C38"/>
    <w:rsid w:val="00B853AB"/>
    <w:rsid w:val="00C10047"/>
    <w:rsid w:val="00C24433"/>
    <w:rsid w:val="00CE4050"/>
    <w:rsid w:val="00E17F29"/>
    <w:rsid w:val="00E436AE"/>
    <w:rsid w:val="00EA5F73"/>
    <w:rsid w:val="00F14D8F"/>
    <w:rsid w:val="00F27343"/>
    <w:rsid w:val="00FB25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43049BA"/>
  <w15:docId w15:val="{0039AFB0-BBD8-44EB-99E9-081C8172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2BD"/>
    <w:pPr>
      <w:widowControl w:val="0"/>
      <w:suppressAutoHyphens/>
      <w:spacing w:after="0" w:line="240" w:lineRule="auto"/>
    </w:pPr>
    <w:rPr>
      <w:rFonts w:ascii="Times New Roman" w:eastAsia="SimSun" w:hAnsi="Times New Roman" w:cs="Mangal"/>
      <w:kern w:val="1"/>
      <w:sz w:val="24"/>
      <w:szCs w:val="24"/>
      <w:lang w:val="en-US" w:eastAsia="hi-IN" w:bidi="hi-IN"/>
    </w:rPr>
  </w:style>
  <w:style w:type="paragraph" w:styleId="Heading1">
    <w:name w:val="heading 1"/>
    <w:basedOn w:val="Heading"/>
    <w:next w:val="BodyText"/>
    <w:link w:val="Heading1Char"/>
    <w:qFormat/>
    <w:rsid w:val="00853A8B"/>
    <w:pPr>
      <w:numPr>
        <w:numId w:val="2"/>
      </w:numPr>
      <w:outlineLvl w:val="0"/>
    </w:pPr>
    <w:rPr>
      <w:b/>
      <w:bCs/>
      <w:sz w:val="32"/>
      <w:szCs w:val="32"/>
    </w:rPr>
  </w:style>
  <w:style w:type="paragraph" w:styleId="Heading2">
    <w:name w:val="heading 2"/>
    <w:basedOn w:val="Heading"/>
    <w:next w:val="BodyText"/>
    <w:link w:val="Heading2Char"/>
    <w:qFormat/>
    <w:rsid w:val="00853A8B"/>
    <w:pPr>
      <w:numPr>
        <w:ilvl w:val="1"/>
        <w:numId w:val="2"/>
      </w:numPr>
      <w:outlineLvl w:val="1"/>
    </w:pPr>
    <w:rPr>
      <w:b/>
      <w:bCs/>
      <w:i/>
      <w:iCs/>
    </w:rPr>
  </w:style>
  <w:style w:type="paragraph" w:styleId="Heading3">
    <w:name w:val="heading 3"/>
    <w:basedOn w:val="Heading"/>
    <w:next w:val="BodyText"/>
    <w:link w:val="Heading3Char"/>
    <w:qFormat/>
    <w:rsid w:val="00853A8B"/>
    <w:pPr>
      <w:numPr>
        <w:ilvl w:val="2"/>
        <w:numId w:val="2"/>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952BD"/>
    <w:pPr>
      <w:ind w:left="720"/>
      <w:contextualSpacing/>
    </w:pPr>
    <w:rPr>
      <w:szCs w:val="21"/>
    </w:rPr>
  </w:style>
  <w:style w:type="table" w:styleId="TableGrid">
    <w:name w:val="Table Grid"/>
    <w:basedOn w:val="TableNormal"/>
    <w:uiPriority w:val="59"/>
    <w:rsid w:val="00795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53A8B"/>
    <w:rPr>
      <w:rFonts w:ascii="Arial" w:eastAsia="SimSun" w:hAnsi="Arial" w:cs="Mangal"/>
      <w:b/>
      <w:bCs/>
      <w:kern w:val="1"/>
      <w:sz w:val="32"/>
      <w:szCs w:val="32"/>
      <w:lang w:val="en-US" w:eastAsia="hi-IN" w:bidi="hi-IN"/>
    </w:rPr>
  </w:style>
  <w:style w:type="character" w:customStyle="1" w:styleId="Heading2Char">
    <w:name w:val="Heading 2 Char"/>
    <w:basedOn w:val="DefaultParagraphFont"/>
    <w:link w:val="Heading2"/>
    <w:rsid w:val="00853A8B"/>
    <w:rPr>
      <w:rFonts w:ascii="Arial" w:eastAsia="SimSun" w:hAnsi="Arial" w:cs="Mangal"/>
      <w:b/>
      <w:bCs/>
      <w:i/>
      <w:iCs/>
      <w:kern w:val="1"/>
      <w:sz w:val="28"/>
      <w:szCs w:val="28"/>
      <w:lang w:val="en-US" w:eastAsia="hi-IN" w:bidi="hi-IN"/>
    </w:rPr>
  </w:style>
  <w:style w:type="character" w:customStyle="1" w:styleId="Heading3Char">
    <w:name w:val="Heading 3 Char"/>
    <w:basedOn w:val="DefaultParagraphFont"/>
    <w:link w:val="Heading3"/>
    <w:rsid w:val="00853A8B"/>
    <w:rPr>
      <w:rFonts w:ascii="Arial" w:eastAsia="SimSun" w:hAnsi="Arial" w:cs="Mangal"/>
      <w:b/>
      <w:bCs/>
      <w:kern w:val="1"/>
      <w:sz w:val="28"/>
      <w:szCs w:val="28"/>
      <w:lang w:val="en-US" w:eastAsia="hi-IN" w:bidi="hi-IN"/>
    </w:rPr>
  </w:style>
  <w:style w:type="paragraph" w:customStyle="1" w:styleId="Heading">
    <w:name w:val="Heading"/>
    <w:basedOn w:val="Normal"/>
    <w:next w:val="BodyText"/>
    <w:rsid w:val="00853A8B"/>
    <w:pPr>
      <w:keepNext/>
      <w:spacing w:before="240" w:after="120"/>
    </w:pPr>
    <w:rPr>
      <w:rFonts w:ascii="Arial" w:hAnsi="Arial"/>
      <w:sz w:val="28"/>
      <w:szCs w:val="28"/>
    </w:rPr>
  </w:style>
  <w:style w:type="paragraph" w:styleId="BodyText">
    <w:name w:val="Body Text"/>
    <w:basedOn w:val="Normal"/>
    <w:link w:val="BodyTextChar"/>
    <w:rsid w:val="00853A8B"/>
    <w:pPr>
      <w:spacing w:after="120"/>
    </w:pPr>
  </w:style>
  <w:style w:type="character" w:customStyle="1" w:styleId="BodyTextChar">
    <w:name w:val="Body Text Char"/>
    <w:basedOn w:val="DefaultParagraphFont"/>
    <w:link w:val="BodyText"/>
    <w:rsid w:val="00853A8B"/>
    <w:rPr>
      <w:rFonts w:ascii="Times New Roman" w:eastAsia="SimSun" w:hAnsi="Times New Roman" w:cs="Mangal"/>
      <w:kern w:val="1"/>
      <w:sz w:val="24"/>
      <w:szCs w:val="24"/>
      <w:lang w:val="en-US" w:eastAsia="hi-IN" w:bidi="hi-IN"/>
    </w:rPr>
  </w:style>
  <w:style w:type="paragraph" w:styleId="Header">
    <w:name w:val="header"/>
    <w:basedOn w:val="Normal"/>
    <w:link w:val="HeaderChar"/>
    <w:uiPriority w:val="99"/>
    <w:unhideWhenUsed/>
    <w:rsid w:val="00853A8B"/>
    <w:pPr>
      <w:tabs>
        <w:tab w:val="center" w:pos="4513"/>
        <w:tab w:val="right" w:pos="9026"/>
      </w:tabs>
    </w:pPr>
    <w:rPr>
      <w:szCs w:val="21"/>
    </w:rPr>
  </w:style>
  <w:style w:type="character" w:customStyle="1" w:styleId="HeaderChar">
    <w:name w:val="Header Char"/>
    <w:basedOn w:val="DefaultParagraphFont"/>
    <w:link w:val="Header"/>
    <w:uiPriority w:val="99"/>
    <w:rsid w:val="00853A8B"/>
    <w:rPr>
      <w:rFonts w:ascii="Times New Roman" w:eastAsia="SimSun" w:hAnsi="Times New Roman" w:cs="Mangal"/>
      <w:kern w:val="1"/>
      <w:sz w:val="24"/>
      <w:szCs w:val="21"/>
      <w:lang w:val="en-US" w:eastAsia="hi-IN" w:bidi="hi-IN"/>
    </w:rPr>
  </w:style>
  <w:style w:type="paragraph" w:styleId="Footer">
    <w:name w:val="footer"/>
    <w:basedOn w:val="Normal"/>
    <w:link w:val="FooterChar"/>
    <w:uiPriority w:val="99"/>
    <w:unhideWhenUsed/>
    <w:rsid w:val="00853A8B"/>
    <w:pPr>
      <w:tabs>
        <w:tab w:val="center" w:pos="4513"/>
        <w:tab w:val="right" w:pos="9026"/>
      </w:tabs>
    </w:pPr>
    <w:rPr>
      <w:szCs w:val="21"/>
    </w:rPr>
  </w:style>
  <w:style w:type="character" w:customStyle="1" w:styleId="FooterChar">
    <w:name w:val="Footer Char"/>
    <w:basedOn w:val="DefaultParagraphFont"/>
    <w:link w:val="Footer"/>
    <w:uiPriority w:val="99"/>
    <w:rsid w:val="00853A8B"/>
    <w:rPr>
      <w:rFonts w:ascii="Times New Roman" w:eastAsia="SimSun" w:hAnsi="Times New Roman" w:cs="Mangal"/>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6</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Simstronics</dc:creator>
  <cp:lastModifiedBy>Amrut Patange</cp:lastModifiedBy>
  <cp:revision>19</cp:revision>
  <dcterms:created xsi:type="dcterms:W3CDTF">2022-01-17T16:44:00Z</dcterms:created>
  <dcterms:modified xsi:type="dcterms:W3CDTF">2022-01-20T10:59:00Z</dcterms:modified>
</cp:coreProperties>
</file>